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39B0" w:rsidRDefault="000039B0"/>
    <w:tbl>
      <w:tblPr>
        <w:tblW w:w="9708" w:type="dxa"/>
        <w:tblInd w:w="-30" w:type="dxa"/>
        <w:tblLayout w:type="fixed"/>
        <w:tblLook w:val="0000"/>
      </w:tblPr>
      <w:tblGrid>
        <w:gridCol w:w="2988"/>
        <w:gridCol w:w="6720"/>
      </w:tblGrid>
      <w:tr w:rsidR="000039B0" w:rsidTr="000226DE">
        <w:trPr>
          <w:trHeight w:val="56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9B0" w:rsidRPr="00DC1FB7" w:rsidRDefault="008C01C6">
            <w:pPr>
              <w:rPr>
                <w:b/>
              </w:rPr>
            </w:pPr>
            <w:r w:rsidRPr="00DC1FB7">
              <w:rPr>
                <w:b/>
              </w:rPr>
              <w:t>TITLE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9B0" w:rsidRPr="00DC1FB7" w:rsidRDefault="00A62B32" w:rsidP="00A62B32">
            <w:pPr>
              <w:suppressAutoHyphens w:val="0"/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 w:rsidRPr="00DC1FB7">
              <w:rPr>
                <w:lang w:eastAsia="en-US"/>
              </w:rPr>
              <w:t xml:space="preserve">In a rolling display program of news display on a smart TV or Computer Display the input strings are supplied by the mobile phone. Develop necessary app using </w:t>
            </w:r>
            <w:proofErr w:type="spellStart"/>
            <w:r w:rsidRPr="00DC1FB7">
              <w:rPr>
                <w:lang w:eastAsia="en-US"/>
              </w:rPr>
              <w:t>Scala</w:t>
            </w:r>
            <w:proofErr w:type="spellEnd"/>
            <w:r w:rsidRPr="00DC1FB7">
              <w:rPr>
                <w:lang w:eastAsia="en-US"/>
              </w:rPr>
              <w:t>/ Python/ Java/ C++.</w:t>
            </w:r>
          </w:p>
        </w:tc>
      </w:tr>
      <w:tr w:rsidR="000226DE" w:rsidTr="000226DE">
        <w:trPr>
          <w:trHeight w:val="8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rPr>
                <w:lang w:eastAsia="en-US"/>
              </w:rPr>
            </w:pPr>
            <w:r w:rsidRPr="00DC1FB7">
              <w:rPr>
                <w:b/>
              </w:rPr>
              <w:t>PROBLEM STATEMENT / DEFINITION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6DE" w:rsidRPr="00DC1FB7" w:rsidRDefault="00BF5652" w:rsidP="00BF5652">
            <w:pPr>
              <w:widowControl w:val="0"/>
              <w:overflowPunct w:val="0"/>
              <w:autoSpaceDE w:val="0"/>
              <w:autoSpaceDN w:val="0"/>
              <w:adjustRightInd w:val="0"/>
              <w:spacing w:line="229" w:lineRule="auto"/>
            </w:pPr>
            <w:r w:rsidRPr="00DC1FB7">
              <w:rPr>
                <w:color w:val="000000"/>
              </w:rPr>
              <w:t>Implement the rolling display program of news display on computer. And develop an android application to display the input string.</w:t>
            </w:r>
          </w:p>
        </w:tc>
      </w:tr>
      <w:tr w:rsidR="000226DE" w:rsidTr="000226DE">
        <w:trPr>
          <w:trHeight w:val="333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snapToGrid w:val="0"/>
              <w:rPr>
                <w:b/>
              </w:rPr>
            </w:pPr>
          </w:p>
          <w:p w:rsidR="000226DE" w:rsidRPr="00DC1FB7" w:rsidRDefault="000226DE">
            <w:pPr>
              <w:rPr>
                <w:rFonts w:eastAsia="Liberation Serif"/>
              </w:rPr>
            </w:pPr>
            <w:r w:rsidRPr="00DC1FB7">
              <w:rPr>
                <w:b/>
              </w:rPr>
              <w:t>OBJECTIVE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FB7" w:rsidRDefault="000226DE" w:rsidP="00DC1FB7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To understand the basics of Android Studio. </w:t>
            </w:r>
          </w:p>
          <w:p w:rsidR="00DC1FB7" w:rsidRDefault="000226DE" w:rsidP="00DC1FB7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To develop an android application to display the input string 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To Display the text massage on smart TV or Computer Display. </w:t>
            </w:r>
          </w:p>
          <w:p w:rsidR="000226DE" w:rsidRPr="00DC1FB7" w:rsidRDefault="000226DE">
            <w:pPr>
              <w:tabs>
                <w:tab w:val="left" w:pos="720"/>
              </w:tabs>
              <w:jc w:val="both"/>
              <w:rPr>
                <w:bCs/>
                <w:lang w:eastAsia="ar-SA"/>
              </w:rPr>
            </w:pPr>
          </w:p>
        </w:tc>
      </w:tr>
      <w:tr w:rsidR="000226DE" w:rsidTr="000226DE">
        <w:trPr>
          <w:trHeight w:val="64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snapToGrid w:val="0"/>
              <w:rPr>
                <w:b/>
              </w:rPr>
            </w:pPr>
          </w:p>
          <w:p w:rsidR="000226DE" w:rsidRPr="00DC1FB7" w:rsidRDefault="000226DE">
            <w:pPr>
              <w:rPr>
                <w:b/>
              </w:rPr>
            </w:pPr>
            <w:r w:rsidRPr="00DC1FB7">
              <w:rPr>
                <w:b/>
              </w:rPr>
              <w:t xml:space="preserve">S/W PACKAGES AND </w:t>
            </w:r>
          </w:p>
          <w:p w:rsidR="000226DE" w:rsidRPr="00DC1FB7" w:rsidRDefault="000226DE">
            <w:pPr>
              <w:rPr>
                <w:lang w:eastAsia="en-US"/>
              </w:rPr>
            </w:pPr>
            <w:r w:rsidRPr="00DC1FB7">
              <w:rPr>
                <w:b/>
              </w:rPr>
              <w:t xml:space="preserve">HARDWARE APPARATUS USED 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FB7" w:rsidRDefault="000F470D" w:rsidP="00DC1FB7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Display device. </w:t>
            </w:r>
          </w:p>
          <w:p w:rsidR="00DC1FB7" w:rsidRDefault="000F470D" w:rsidP="00DC1FB7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Android mobile. </w:t>
            </w:r>
          </w:p>
          <w:p w:rsidR="00DC1FB7" w:rsidRDefault="000F470D" w:rsidP="00DC1FB7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Android studio. </w:t>
            </w:r>
          </w:p>
          <w:p w:rsidR="000F470D" w:rsidRPr="00DC1FB7" w:rsidRDefault="000F470D" w:rsidP="00DC1FB7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72"/>
              </w:tabs>
              <w:suppressAutoHyphens w:val="0"/>
              <w:overflowPunct w:val="0"/>
              <w:autoSpaceDE w:val="0"/>
              <w:autoSpaceDN w:val="0"/>
              <w:adjustRightInd w:val="0"/>
              <w:ind w:left="580" w:hanging="568"/>
              <w:jc w:val="both"/>
              <w:rPr>
                <w:color w:val="000000"/>
              </w:rPr>
            </w:pPr>
            <w:r w:rsidRPr="00DC1FB7">
              <w:rPr>
                <w:color w:val="000000"/>
              </w:rPr>
              <w:t xml:space="preserve">Parse library for java and </w:t>
            </w:r>
            <w:proofErr w:type="spellStart"/>
            <w:r w:rsidRPr="00DC1FB7">
              <w:rPr>
                <w:color w:val="000000"/>
              </w:rPr>
              <w:t>php</w:t>
            </w:r>
            <w:proofErr w:type="spellEnd"/>
            <w:r w:rsidRPr="00DC1FB7">
              <w:rPr>
                <w:color w:val="000000"/>
              </w:rPr>
              <w:t xml:space="preserve">. </w:t>
            </w:r>
          </w:p>
          <w:p w:rsidR="000226DE" w:rsidRPr="00DC1FB7" w:rsidRDefault="000226DE" w:rsidP="000F470D">
            <w:pPr>
              <w:suppressAutoHyphens w:val="0"/>
              <w:autoSpaceDE w:val="0"/>
              <w:jc w:val="both"/>
              <w:rPr>
                <w:b/>
              </w:rPr>
            </w:pPr>
          </w:p>
        </w:tc>
      </w:tr>
      <w:tr w:rsidR="000226DE" w:rsidTr="00DC1FB7">
        <w:trPr>
          <w:trHeight w:val="140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CB6702" w:rsidRDefault="000226DE">
            <w:pPr>
              <w:rPr>
                <w:b/>
              </w:rPr>
            </w:pPr>
            <w:r w:rsidRPr="00CB6702">
              <w:rPr>
                <w:b/>
              </w:rPr>
              <w:t>REFERENCES</w:t>
            </w:r>
          </w:p>
          <w:p w:rsidR="000226DE" w:rsidRPr="00CB6702" w:rsidRDefault="000226DE">
            <w:pPr>
              <w:rPr>
                <w:b/>
              </w:rPr>
            </w:pP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6DE" w:rsidRPr="00CB6702" w:rsidRDefault="00C02929" w:rsidP="00DC1FB7">
            <w:pPr>
              <w:pStyle w:val="ListParagraph"/>
              <w:spacing w:after="0" w:line="240" w:lineRule="auto"/>
              <w:ind w:left="12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0226DE" w:rsidRPr="00CB670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http://www.researchgate.net/publication/261150285_Proposed_Profile_Translation_based_Proactive_Adaptation_using_Context_Management_(PTPACM)_in_Smartphones</w:t>
              </w:r>
            </w:hyperlink>
            <w:r w:rsidR="000226DE" w:rsidRPr="00CB6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6DE" w:rsidRPr="00CB6702">
              <w:rPr>
                <w:rFonts w:ascii="Times New Roman" w:hAnsi="Times New Roman" w:cs="Times New Roman"/>
                <w:bCs/>
                <w:sz w:val="24"/>
                <w:szCs w:val="24"/>
              </w:rPr>
              <w:t>http://</w:t>
            </w:r>
            <w:hyperlink r:id="rId8" w:history="1">
              <w:r w:rsidR="000226DE" w:rsidRPr="00CB670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www.python.org/download</w:t>
              </w:r>
            </w:hyperlink>
            <w:r w:rsidR="00CB6702" w:rsidRPr="00CB67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0226DE" w:rsidRPr="00CB6702">
              <w:rPr>
                <w:rFonts w:ascii="Times New Roman" w:hAnsi="Times New Roman" w:cs="Times New Roman"/>
                <w:bCs/>
                <w:sz w:val="24"/>
                <w:szCs w:val="24"/>
              </w:rPr>
              <w:t>suitable installation for Windows 8 along with IDLE editor )</w:t>
            </w:r>
          </w:p>
        </w:tc>
      </w:tr>
      <w:tr w:rsidR="000226DE" w:rsidTr="000226DE">
        <w:trPr>
          <w:trHeight w:val="64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rPr>
                <w:bCs/>
              </w:rPr>
            </w:pPr>
            <w:r w:rsidRPr="00DC1FB7">
              <w:rPr>
                <w:b/>
              </w:rPr>
              <w:t>STEPS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FB7">
              <w:rPr>
                <w:rFonts w:ascii="Times New Roman" w:hAnsi="Times New Roman" w:cs="Times New Roman"/>
                <w:bCs/>
                <w:sz w:val="24"/>
                <w:szCs w:val="24"/>
              </w:rPr>
              <w:t>Refer to theory, algorithm, test input, test output</w:t>
            </w:r>
          </w:p>
        </w:tc>
      </w:tr>
      <w:tr w:rsidR="000226DE" w:rsidTr="00DC1FB7">
        <w:trPr>
          <w:trHeight w:val="7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6DE" w:rsidRPr="00DC1FB7" w:rsidRDefault="000226DE">
            <w:pPr>
              <w:snapToGrid w:val="0"/>
              <w:rPr>
                <w:b/>
              </w:rPr>
            </w:pPr>
          </w:p>
          <w:p w:rsidR="000226DE" w:rsidRPr="00DC1FB7" w:rsidRDefault="000226DE">
            <w:pPr>
              <w:rPr>
                <w:b/>
              </w:rPr>
            </w:pPr>
            <w:r w:rsidRPr="00DC1FB7">
              <w:rPr>
                <w:b/>
              </w:rPr>
              <w:t>INSTRUCTIONS FOR</w:t>
            </w:r>
          </w:p>
          <w:p w:rsidR="000226DE" w:rsidRPr="00DC1FB7" w:rsidRDefault="000226DE">
            <w:pPr>
              <w:rPr>
                <w:b/>
              </w:rPr>
            </w:pPr>
            <w:r w:rsidRPr="00DC1FB7">
              <w:rPr>
                <w:b/>
              </w:rPr>
              <w:t>WRITING JOURNAL</w:t>
            </w:r>
          </w:p>
          <w:p w:rsidR="000226DE" w:rsidRPr="00DC1FB7" w:rsidRDefault="000226DE">
            <w:pPr>
              <w:rPr>
                <w:b/>
              </w:rPr>
            </w:pP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Date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Assignment no.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Problem definition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Learning objective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</w:pPr>
            <w:r w:rsidRPr="00DC1FB7">
              <w:rPr>
                <w:bCs/>
              </w:rPr>
              <w:t>Learning outcome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t>Related Mathematics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State transition diagram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 xml:space="preserve">Concepts related Theory 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>Program code with proper documentation.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  <w:rPr>
                <w:bCs/>
              </w:rPr>
            </w:pPr>
            <w:r w:rsidRPr="00DC1FB7">
              <w:rPr>
                <w:bCs/>
              </w:rPr>
              <w:t xml:space="preserve">Output of program. </w:t>
            </w:r>
          </w:p>
          <w:p w:rsidR="000226DE" w:rsidRPr="00DC1FB7" w:rsidRDefault="000226DE" w:rsidP="00DC1FB7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372"/>
              </w:tabs>
              <w:ind w:hanging="720"/>
            </w:pPr>
            <w:r w:rsidRPr="00DC1FB7">
              <w:rPr>
                <w:bCs/>
              </w:rPr>
              <w:t>Conclusion and applications</w:t>
            </w:r>
            <w:r w:rsidRPr="00DC1FB7">
              <w:t xml:space="preserve"> (the verification and testing of outcomes)</w:t>
            </w:r>
          </w:p>
        </w:tc>
      </w:tr>
    </w:tbl>
    <w:p w:rsidR="000039B0" w:rsidRDefault="000039B0"/>
    <w:p w:rsidR="000039B0" w:rsidRDefault="000039B0"/>
    <w:p w:rsidR="000039B0" w:rsidRDefault="000039B0"/>
    <w:p w:rsidR="000039B0" w:rsidRDefault="000039B0"/>
    <w:p w:rsidR="00DC1FB7" w:rsidRDefault="00DC1FB7"/>
    <w:p w:rsidR="00DC1FB7" w:rsidRDefault="00DC1FB7"/>
    <w:p w:rsidR="00DC1FB7" w:rsidRDefault="00DC1FB7"/>
    <w:p w:rsidR="00DC1FB7" w:rsidRDefault="00DC1FB7"/>
    <w:p w:rsidR="00DC1FB7" w:rsidRDefault="00DC1FB7"/>
    <w:p w:rsidR="00507355" w:rsidRDefault="00507355"/>
    <w:p w:rsidR="00507355" w:rsidRDefault="00507355"/>
    <w:p w:rsidR="000039B0" w:rsidRPr="00DC1FB7" w:rsidRDefault="00FB1B21">
      <w:pPr>
        <w:rPr>
          <w:rFonts w:cs="DejaVu Sans"/>
          <w:b/>
          <w:sz w:val="28"/>
          <w:szCs w:val="28"/>
        </w:rPr>
      </w:pPr>
      <w:proofErr w:type="gramStart"/>
      <w:r w:rsidRPr="00DC1FB7">
        <w:rPr>
          <w:rFonts w:cs="DejaVu Sans"/>
          <w:b/>
          <w:sz w:val="28"/>
          <w:szCs w:val="28"/>
        </w:rPr>
        <w:lastRenderedPageBreak/>
        <w:t>Assignment No.</w:t>
      </w:r>
      <w:proofErr w:type="gramEnd"/>
      <w:r w:rsidR="00DC1FB7">
        <w:rPr>
          <w:rFonts w:cs="DejaVu Sans"/>
          <w:b/>
          <w:sz w:val="28"/>
          <w:szCs w:val="28"/>
        </w:rPr>
        <w:t xml:space="preserve"> B6.PC-B1</w:t>
      </w:r>
    </w:p>
    <w:p w:rsidR="000039B0" w:rsidRDefault="000039B0">
      <w:pPr>
        <w:rPr>
          <w:rFonts w:cs="DejaVu Sans"/>
          <w:b/>
        </w:rPr>
      </w:pPr>
    </w:p>
    <w:p w:rsidR="000039B0" w:rsidRPr="002C3EB3" w:rsidRDefault="002C3EB3" w:rsidP="002C3EB3">
      <w:pPr>
        <w:widowControl w:val="0"/>
        <w:numPr>
          <w:ilvl w:val="0"/>
          <w:numId w:val="4"/>
        </w:numPr>
        <w:tabs>
          <w:tab w:val="clear" w:pos="1080"/>
          <w:tab w:val="left" w:pos="-180"/>
          <w:tab w:val="num" w:pos="90"/>
        </w:tabs>
        <w:ind w:hanging="1260"/>
        <w:jc w:val="both"/>
        <w:textAlignment w:val="baseline"/>
        <w:rPr>
          <w:b/>
        </w:rPr>
      </w:pPr>
      <w:r w:rsidRPr="006D1D59">
        <w:rPr>
          <w:b/>
          <w:bCs/>
        </w:rPr>
        <w:t>Problem Statement</w:t>
      </w:r>
    </w:p>
    <w:p w:rsidR="000039B0" w:rsidRDefault="00DC1FB7" w:rsidP="00DC1FB7">
      <w:pPr>
        <w:widowControl w:val="0"/>
        <w:tabs>
          <w:tab w:val="left" w:pos="90"/>
        </w:tabs>
        <w:ind w:left="90" w:hanging="360"/>
      </w:pPr>
      <w:r>
        <w:t xml:space="preserve">      </w:t>
      </w:r>
      <w:r w:rsidR="008C01C6" w:rsidRPr="00DC1FB7">
        <w:t xml:space="preserve"> </w:t>
      </w:r>
      <w:r w:rsidR="00764D1D" w:rsidRPr="00DC1FB7">
        <w:rPr>
          <w:lang w:eastAsia="en-US"/>
        </w:rPr>
        <w:t xml:space="preserve">In a rolling display program of news display on a smart TV or Computer Display the input strings are supplied by the mobile phone. Develop necessary app using </w:t>
      </w:r>
      <w:proofErr w:type="spellStart"/>
      <w:r w:rsidR="00764D1D" w:rsidRPr="00DC1FB7">
        <w:rPr>
          <w:lang w:eastAsia="en-US"/>
        </w:rPr>
        <w:t>Scala</w:t>
      </w:r>
      <w:proofErr w:type="spellEnd"/>
      <w:r w:rsidR="00764D1D" w:rsidRPr="00DC1FB7">
        <w:rPr>
          <w:lang w:eastAsia="en-US"/>
        </w:rPr>
        <w:t xml:space="preserve">/ Python/ Java/ </w:t>
      </w:r>
      <w:r>
        <w:rPr>
          <w:lang w:eastAsia="en-US"/>
        </w:rPr>
        <w:t xml:space="preserve">  </w:t>
      </w:r>
      <w:r w:rsidR="00764D1D" w:rsidRPr="00DC1FB7">
        <w:rPr>
          <w:lang w:eastAsia="en-US"/>
        </w:rPr>
        <w:t>C++.</w:t>
      </w:r>
    </w:p>
    <w:p w:rsidR="00DC1FB7" w:rsidRPr="00DC1FB7" w:rsidRDefault="00DC1FB7" w:rsidP="00DC1FB7">
      <w:pPr>
        <w:widowControl w:val="0"/>
        <w:tabs>
          <w:tab w:val="left" w:pos="90"/>
        </w:tabs>
        <w:ind w:left="90" w:hanging="360"/>
      </w:pPr>
    </w:p>
    <w:p w:rsidR="000039B0" w:rsidRPr="00DC1FB7" w:rsidRDefault="008C01C6" w:rsidP="00DC1FB7">
      <w:pPr>
        <w:widowControl w:val="0"/>
        <w:numPr>
          <w:ilvl w:val="0"/>
          <w:numId w:val="4"/>
        </w:numPr>
        <w:ind w:left="90" w:hanging="270"/>
      </w:pPr>
      <w:r w:rsidRPr="00DC1FB7">
        <w:rPr>
          <w:b/>
        </w:rPr>
        <w:t>Prerequisites</w:t>
      </w:r>
    </w:p>
    <w:p w:rsidR="000F470D" w:rsidRPr="00DC1FB7" w:rsidRDefault="000F470D" w:rsidP="00DC1FB7">
      <w:pPr>
        <w:widowControl w:val="0"/>
        <w:numPr>
          <w:ilvl w:val="0"/>
          <w:numId w:val="14"/>
        </w:numPr>
        <w:tabs>
          <w:tab w:val="clear" w:pos="720"/>
          <w:tab w:val="num" w:pos="580"/>
        </w:tabs>
        <w:suppressAutoHyphens w:val="0"/>
        <w:overflowPunct w:val="0"/>
        <w:autoSpaceDE w:val="0"/>
        <w:autoSpaceDN w:val="0"/>
        <w:adjustRightInd w:val="0"/>
        <w:ind w:left="580" w:hanging="300"/>
        <w:jc w:val="both"/>
        <w:rPr>
          <w:color w:val="000000"/>
        </w:rPr>
      </w:pPr>
      <w:r w:rsidRPr="00DC1FB7">
        <w:rPr>
          <w:color w:val="000000"/>
        </w:rPr>
        <w:t xml:space="preserve">Data Structure. </w:t>
      </w:r>
    </w:p>
    <w:p w:rsidR="000F470D" w:rsidRPr="00DC1FB7" w:rsidRDefault="000F470D" w:rsidP="000F470D">
      <w:pPr>
        <w:widowControl w:val="0"/>
        <w:numPr>
          <w:ilvl w:val="0"/>
          <w:numId w:val="14"/>
        </w:numPr>
        <w:tabs>
          <w:tab w:val="clear" w:pos="720"/>
          <w:tab w:val="num" w:pos="580"/>
        </w:tabs>
        <w:suppressAutoHyphens w:val="0"/>
        <w:overflowPunct w:val="0"/>
        <w:autoSpaceDE w:val="0"/>
        <w:autoSpaceDN w:val="0"/>
        <w:adjustRightInd w:val="0"/>
        <w:ind w:left="580" w:hanging="300"/>
        <w:jc w:val="both"/>
        <w:rPr>
          <w:color w:val="000000"/>
        </w:rPr>
      </w:pPr>
      <w:r w:rsidRPr="00DC1FB7">
        <w:rPr>
          <w:color w:val="000000"/>
        </w:rPr>
        <w:t xml:space="preserve">Programming language basics. </w:t>
      </w:r>
    </w:p>
    <w:p w:rsidR="000039B0" w:rsidRPr="00DC1FB7" w:rsidRDefault="008C01C6">
      <w:pPr>
        <w:widowControl w:val="0"/>
        <w:tabs>
          <w:tab w:val="left" w:pos="1800"/>
        </w:tabs>
        <w:ind w:left="720"/>
        <w:rPr>
          <w:b/>
        </w:rPr>
      </w:pPr>
      <w:r w:rsidRPr="00DC1FB7">
        <w:t xml:space="preserve"> </w:t>
      </w:r>
    </w:p>
    <w:p w:rsidR="00DC1FB7" w:rsidRDefault="008C01C6" w:rsidP="00DC1FB7">
      <w:pPr>
        <w:widowControl w:val="0"/>
        <w:numPr>
          <w:ilvl w:val="0"/>
          <w:numId w:val="4"/>
        </w:numPr>
        <w:tabs>
          <w:tab w:val="left" w:pos="90"/>
        </w:tabs>
        <w:ind w:left="360" w:hanging="540"/>
        <w:rPr>
          <w:bCs/>
          <w:lang w:eastAsia="ar-SA"/>
        </w:rPr>
      </w:pPr>
      <w:r w:rsidRPr="00DC1FB7">
        <w:rPr>
          <w:b/>
        </w:rPr>
        <w:t>Learning Objectives</w:t>
      </w:r>
    </w:p>
    <w:p w:rsidR="00DC1FB7" w:rsidRPr="00DC1FB7" w:rsidRDefault="00507355" w:rsidP="00DC1FB7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left" w:pos="90"/>
          <w:tab w:val="num" w:pos="720"/>
        </w:tabs>
        <w:spacing w:after="0"/>
        <w:ind w:left="720"/>
        <w:rPr>
          <w:bCs/>
          <w:lang w:eastAsia="ar-SA"/>
        </w:rPr>
      </w:pPr>
      <w:r w:rsidRPr="00DC1FB7">
        <w:rPr>
          <w:color w:val="000000"/>
        </w:rPr>
        <w:t xml:space="preserve">To understand the basics of Android Studio. </w:t>
      </w:r>
    </w:p>
    <w:p w:rsidR="00DC1FB7" w:rsidRPr="00DC1FB7" w:rsidRDefault="00507355" w:rsidP="00DC1FB7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left" w:pos="90"/>
          <w:tab w:val="num" w:pos="720"/>
        </w:tabs>
        <w:spacing w:after="0"/>
        <w:ind w:left="720"/>
        <w:rPr>
          <w:bCs/>
          <w:lang w:eastAsia="ar-SA"/>
        </w:rPr>
      </w:pPr>
      <w:r w:rsidRPr="00DC1FB7">
        <w:rPr>
          <w:color w:val="000000"/>
        </w:rPr>
        <w:t xml:space="preserve">To develop an android application to display the input string </w:t>
      </w:r>
    </w:p>
    <w:p w:rsidR="00507355" w:rsidRPr="00DC1FB7" w:rsidRDefault="00507355" w:rsidP="00DC1FB7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left" w:pos="90"/>
          <w:tab w:val="num" w:pos="720"/>
        </w:tabs>
        <w:spacing w:after="0"/>
        <w:ind w:left="720"/>
        <w:rPr>
          <w:bCs/>
          <w:lang w:eastAsia="ar-SA"/>
        </w:rPr>
      </w:pPr>
      <w:r w:rsidRPr="00DC1FB7">
        <w:rPr>
          <w:color w:val="000000"/>
        </w:rPr>
        <w:t xml:space="preserve">To Display the text massage on smart TV or Computer Display. </w:t>
      </w:r>
    </w:p>
    <w:p w:rsidR="000039B0" w:rsidRPr="00DC1FB7" w:rsidRDefault="000039B0" w:rsidP="00DC1FB7">
      <w:pPr>
        <w:widowControl w:val="0"/>
        <w:tabs>
          <w:tab w:val="left" w:pos="360"/>
          <w:tab w:val="num" w:pos="720"/>
        </w:tabs>
        <w:ind w:left="720"/>
      </w:pPr>
    </w:p>
    <w:p w:rsidR="000039B0" w:rsidRPr="00DC1FB7" w:rsidRDefault="008C01C6" w:rsidP="00DC1FB7">
      <w:pPr>
        <w:widowControl w:val="0"/>
        <w:numPr>
          <w:ilvl w:val="0"/>
          <w:numId w:val="4"/>
        </w:numPr>
        <w:tabs>
          <w:tab w:val="left" w:pos="90"/>
        </w:tabs>
        <w:ind w:left="360" w:hanging="540"/>
      </w:pPr>
      <w:r w:rsidRPr="00DC1FB7">
        <w:rPr>
          <w:b/>
          <w:bCs/>
          <w:lang w:eastAsia="ar-SA"/>
        </w:rPr>
        <w:t>Learning Outcome</w:t>
      </w:r>
    </w:p>
    <w:p w:rsidR="000039B0" w:rsidRPr="00DC1FB7" w:rsidRDefault="00507355" w:rsidP="00DC1FB7">
      <w:pPr>
        <w:pStyle w:val="ListParagraph"/>
        <w:tabs>
          <w:tab w:val="left" w:pos="0"/>
        </w:tabs>
        <w:ind w:left="90"/>
        <w:rPr>
          <w:rFonts w:ascii="Times New Roman" w:eastAsia="Liberation Serif" w:hAnsi="Times New Roman" w:cs="Times New Roman"/>
          <w:sz w:val="24"/>
          <w:szCs w:val="24"/>
        </w:rPr>
      </w:pPr>
      <w:r w:rsidRPr="00DC1FB7">
        <w:rPr>
          <w:rFonts w:ascii="Times New Roman" w:hAnsi="Times New Roman" w:cs="Times New Roman"/>
          <w:sz w:val="24"/>
          <w:szCs w:val="24"/>
        </w:rPr>
        <w:t xml:space="preserve">After successfully completing this assignment, you should be able to understand &amp; demonstrate </w:t>
      </w:r>
      <w:proofErr w:type="spellStart"/>
      <w:r w:rsidRPr="00DC1FB7">
        <w:rPr>
          <w:rFonts w:ascii="Times New Roman" w:hAnsi="Times New Roman" w:cs="Times New Roman"/>
          <w:sz w:val="24"/>
          <w:szCs w:val="24"/>
        </w:rPr>
        <w:t>contex</w:t>
      </w:r>
      <w:proofErr w:type="spellEnd"/>
      <w:r w:rsidRPr="00DC1FB7">
        <w:rPr>
          <w:rFonts w:ascii="Times New Roman" w:hAnsi="Times New Roman" w:cs="Times New Roman"/>
          <w:sz w:val="24"/>
          <w:szCs w:val="24"/>
        </w:rPr>
        <w:t xml:space="preserve"> awareness.</w:t>
      </w:r>
    </w:p>
    <w:p w:rsidR="00982CB2" w:rsidRPr="00DC1FB7" w:rsidRDefault="008C01C6" w:rsidP="00DC1FB7">
      <w:pPr>
        <w:pStyle w:val="ListParagraph"/>
        <w:widowControl w:val="0"/>
        <w:numPr>
          <w:ilvl w:val="0"/>
          <w:numId w:val="20"/>
        </w:numPr>
        <w:shd w:val="clear" w:color="auto" w:fill="FFFFFF"/>
        <w:tabs>
          <w:tab w:val="clear" w:pos="1080"/>
          <w:tab w:val="num" w:pos="90"/>
        </w:tabs>
        <w:autoSpaceDE w:val="0"/>
        <w:spacing w:after="0" w:line="274" w:lineRule="exact"/>
        <w:ind w:hanging="1260"/>
        <w:jc w:val="both"/>
        <w:rPr>
          <w:rFonts w:ascii="Times New Roman" w:hAnsi="Times New Roman" w:cs="Times New Roman"/>
          <w:sz w:val="24"/>
          <w:szCs w:val="24"/>
        </w:rPr>
      </w:pPr>
      <w:r w:rsidRPr="00DC1FB7">
        <w:rPr>
          <w:rFonts w:ascii="Times New Roman" w:hAnsi="Times New Roman" w:cs="Times New Roman"/>
          <w:b/>
          <w:sz w:val="24"/>
          <w:szCs w:val="24"/>
        </w:rPr>
        <w:t xml:space="preserve">Mathematical Model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M = {s, e, X, Y, DD, NDD, </w:t>
      </w:r>
      <w:proofErr w:type="spellStart"/>
      <w:r w:rsidRPr="00DC1FB7">
        <w:rPr>
          <w:color w:val="000000"/>
        </w:rPr>
        <w:t>f</w:t>
      </w:r>
      <w:r w:rsidRPr="00DC1FB7">
        <w:rPr>
          <w:color w:val="000000"/>
          <w:vertAlign w:val="subscript"/>
        </w:rPr>
        <w:t>me</w:t>
      </w:r>
      <w:proofErr w:type="spellEnd"/>
      <w:r w:rsidRPr="00DC1FB7">
        <w:rPr>
          <w:color w:val="000000"/>
        </w:rPr>
        <w:t xml:space="preserve">; </w:t>
      </w:r>
      <w:proofErr w:type="spellStart"/>
      <w:r w:rsidRPr="00DC1FB7">
        <w:rPr>
          <w:color w:val="000000"/>
        </w:rPr>
        <w:t>Mem</w:t>
      </w:r>
      <w:r w:rsidRPr="00DC1FB7">
        <w:rPr>
          <w:color w:val="000000"/>
          <w:vertAlign w:val="subscript"/>
        </w:rPr>
        <w:t>shared</w:t>
      </w:r>
      <w:proofErr w:type="spellEnd"/>
      <w:r w:rsidRPr="00DC1FB7">
        <w:rPr>
          <w:color w:val="000000"/>
        </w:rPr>
        <w:t xml:space="preserve">; success; f </w:t>
      </w:r>
      <w:proofErr w:type="spellStart"/>
      <w:r w:rsidRPr="00DC1FB7">
        <w:rPr>
          <w:color w:val="000000"/>
        </w:rPr>
        <w:t>ailure</w:t>
      </w:r>
      <w:proofErr w:type="spellEnd"/>
      <w:r w:rsidRPr="00DC1FB7">
        <w:rPr>
          <w:color w:val="000000"/>
        </w:rPr>
        <w:t xml:space="preserve">; CP </w:t>
      </w:r>
      <w:proofErr w:type="spellStart"/>
      <w:r w:rsidRPr="00DC1FB7">
        <w:rPr>
          <w:color w:val="000000"/>
        </w:rPr>
        <w:t>U</w:t>
      </w:r>
      <w:r w:rsidRPr="00DC1FB7">
        <w:rPr>
          <w:color w:val="000000"/>
          <w:vertAlign w:val="subscript"/>
        </w:rPr>
        <w:t>CoreCount</w:t>
      </w:r>
      <w:proofErr w:type="spellEnd"/>
      <w:r w:rsidRPr="00DC1FB7">
        <w:rPr>
          <w:color w:val="000000"/>
        </w:rPr>
        <w:t>}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s = Initial state - Input text.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e = End state - Display </w:t>
      </w:r>
      <w:proofErr w:type="gramStart"/>
      <w:r w:rsidRPr="00DC1FB7">
        <w:rPr>
          <w:color w:val="000000"/>
        </w:rPr>
        <w:t>text .</w:t>
      </w:r>
      <w:proofErr w:type="gramEnd"/>
      <w:r w:rsidRPr="00DC1FB7">
        <w:rPr>
          <w:color w:val="000000"/>
        </w:rPr>
        <w:t xml:space="preserve">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X = Input- To store text.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Y = Output- Text will be Display on Monitor.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DD = Deterministic data- </w:t>
      </w:r>
      <w:proofErr w:type="spellStart"/>
      <w:r w:rsidRPr="00DC1FB7">
        <w:rPr>
          <w:color w:val="000000"/>
        </w:rPr>
        <w:t>Analysing</w:t>
      </w:r>
      <w:proofErr w:type="spellEnd"/>
      <w:r w:rsidRPr="00DC1FB7">
        <w:rPr>
          <w:color w:val="000000"/>
        </w:rPr>
        <w:t xml:space="preserve"> the text data.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F me = </w:t>
      </w:r>
      <w:proofErr w:type="spellStart"/>
      <w:proofErr w:type="gramStart"/>
      <w:r w:rsidRPr="00DC1FB7">
        <w:rPr>
          <w:color w:val="000000"/>
        </w:rPr>
        <w:t>ParseInitializer</w:t>
      </w:r>
      <w:proofErr w:type="spellEnd"/>
      <w:r w:rsidRPr="00DC1FB7">
        <w:rPr>
          <w:color w:val="000000"/>
        </w:rPr>
        <w:t>(</w:t>
      </w:r>
      <w:proofErr w:type="gramEnd"/>
      <w:r w:rsidRPr="00DC1FB7">
        <w:rPr>
          <w:color w:val="000000"/>
        </w:rPr>
        <w:t xml:space="preserve">API  Key) used to store the data on parse account.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proofErr w:type="spellStart"/>
      <w:r w:rsidRPr="00DC1FB7">
        <w:rPr>
          <w:color w:val="000000"/>
        </w:rPr>
        <w:t>Mem</w:t>
      </w:r>
      <w:proofErr w:type="spellEnd"/>
      <w:r w:rsidRPr="00DC1FB7">
        <w:rPr>
          <w:color w:val="000000"/>
        </w:rPr>
        <w:t xml:space="preserve"> shared = No shared Memory is used.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Success = If </w:t>
      </w:r>
      <w:proofErr w:type="gramStart"/>
      <w:r w:rsidRPr="00DC1FB7">
        <w:rPr>
          <w:color w:val="000000"/>
        </w:rPr>
        <w:t>a</w:t>
      </w:r>
      <w:proofErr w:type="gramEnd"/>
      <w:r w:rsidRPr="00DC1FB7">
        <w:rPr>
          <w:color w:val="000000"/>
        </w:rPr>
        <w:t xml:space="preserve"> input string successfully displayed on display device. </w:t>
      </w:r>
    </w:p>
    <w:p w:rsidR="00DC1FB7" w:rsidRDefault="00982CB2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 xml:space="preserve">Failure = If network connection is loss. </w:t>
      </w:r>
    </w:p>
    <w:p w:rsidR="00A81E3B" w:rsidRDefault="00982CB2" w:rsidP="00DC1FB7">
      <w:pPr>
        <w:widowControl w:val="0"/>
        <w:autoSpaceDE w:val="0"/>
        <w:autoSpaceDN w:val="0"/>
        <w:adjustRightInd w:val="0"/>
        <w:rPr>
          <w:color w:val="000000"/>
        </w:rPr>
      </w:pPr>
      <w:proofErr w:type="spellStart"/>
      <w:r w:rsidRPr="00DC1FB7">
        <w:rPr>
          <w:color w:val="000000"/>
        </w:rPr>
        <w:t>CPU</w:t>
      </w:r>
      <w:r w:rsidRPr="00DC1FB7">
        <w:rPr>
          <w:color w:val="000000"/>
          <w:vertAlign w:val="subscript"/>
        </w:rPr>
        <w:t>CoreCount</w:t>
      </w:r>
      <w:proofErr w:type="spellEnd"/>
      <w:r w:rsidRPr="00DC1FB7">
        <w:rPr>
          <w:color w:val="000000"/>
        </w:rPr>
        <w:t xml:space="preserve"> = 1</w:t>
      </w:r>
    </w:p>
    <w:p w:rsidR="00DC1FB7" w:rsidRPr="00DC1FB7" w:rsidRDefault="00DC1FB7" w:rsidP="00DC1FB7">
      <w:pPr>
        <w:widowControl w:val="0"/>
        <w:autoSpaceDE w:val="0"/>
        <w:autoSpaceDN w:val="0"/>
        <w:adjustRightInd w:val="0"/>
      </w:pPr>
    </w:p>
    <w:p w:rsidR="00A81E3B" w:rsidRPr="00DC1FB7" w:rsidRDefault="008C01C6" w:rsidP="00DC1FB7">
      <w:pPr>
        <w:widowControl w:val="0"/>
        <w:numPr>
          <w:ilvl w:val="0"/>
          <w:numId w:val="5"/>
        </w:numPr>
        <w:tabs>
          <w:tab w:val="left" w:pos="-90"/>
        </w:tabs>
        <w:ind w:left="360" w:hanging="630"/>
        <w:rPr>
          <w:bCs/>
          <w:lang w:eastAsia="ar-SA"/>
        </w:rPr>
      </w:pPr>
      <w:r w:rsidRPr="00DC1FB7">
        <w:rPr>
          <w:b/>
        </w:rPr>
        <w:t xml:space="preserve">Concepts related Theory </w:t>
      </w:r>
    </w:p>
    <w:p w:rsidR="00A81E3B" w:rsidRDefault="00A81E3B" w:rsidP="00DC1FB7">
      <w:pPr>
        <w:widowControl w:val="0"/>
        <w:overflowPunct w:val="0"/>
        <w:autoSpaceDE w:val="0"/>
        <w:autoSpaceDN w:val="0"/>
        <w:adjustRightInd w:val="0"/>
        <w:spacing w:line="236" w:lineRule="auto"/>
        <w:jc w:val="both"/>
        <w:rPr>
          <w:color w:val="000000"/>
        </w:rPr>
      </w:pPr>
      <w:proofErr w:type="gramStart"/>
      <w:r w:rsidRPr="00DC1FB7">
        <w:rPr>
          <w:color w:val="000000"/>
        </w:rPr>
        <w:t>To display the message.</w:t>
      </w:r>
      <w:proofErr w:type="gramEnd"/>
      <w:r w:rsidRPr="00DC1FB7">
        <w:rPr>
          <w:color w:val="000000"/>
        </w:rPr>
        <w:t xml:space="preserve"> An application that we have developed will take </w:t>
      </w:r>
      <w:proofErr w:type="gramStart"/>
      <w:r w:rsidRPr="00DC1FB7">
        <w:rPr>
          <w:color w:val="000000"/>
        </w:rPr>
        <w:t>a</w:t>
      </w:r>
      <w:proofErr w:type="gramEnd"/>
      <w:r w:rsidRPr="00DC1FB7">
        <w:rPr>
          <w:color w:val="000000"/>
        </w:rPr>
        <w:t xml:space="preserve"> input string from user and store the input string or build the data structure on parse cloud. And keep on displaying input string unless stop by authorized pe</w:t>
      </w:r>
      <w:r w:rsidR="00DC1FB7">
        <w:rPr>
          <w:color w:val="000000"/>
        </w:rPr>
        <w:t>rson or shut down of the system.</w:t>
      </w:r>
    </w:p>
    <w:p w:rsidR="00DC1FB7" w:rsidRPr="00DC1FB7" w:rsidRDefault="00DC1FB7" w:rsidP="00DC1FB7">
      <w:pPr>
        <w:widowControl w:val="0"/>
        <w:overflowPunct w:val="0"/>
        <w:autoSpaceDE w:val="0"/>
        <w:autoSpaceDN w:val="0"/>
        <w:adjustRightInd w:val="0"/>
        <w:spacing w:line="236" w:lineRule="auto"/>
        <w:jc w:val="both"/>
      </w:pPr>
    </w:p>
    <w:p w:rsidR="00A81E3B" w:rsidRPr="00DC1FB7" w:rsidRDefault="00A81E3B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>Android:</w:t>
      </w:r>
    </w:p>
    <w:p w:rsidR="00A81E3B" w:rsidRDefault="00A81E3B" w:rsidP="00DC1FB7">
      <w:pPr>
        <w:widowControl w:val="0"/>
        <w:overflowPunct w:val="0"/>
        <w:autoSpaceDE w:val="0"/>
        <w:autoSpaceDN w:val="0"/>
        <w:adjustRightInd w:val="0"/>
        <w:jc w:val="both"/>
        <w:rPr>
          <w:color w:val="000000"/>
        </w:rPr>
      </w:pPr>
      <w:r w:rsidRPr="00DC1FB7">
        <w:rPr>
          <w:color w:val="000000"/>
        </w:rPr>
        <w:t xml:space="preserve">An Android application is </w:t>
      </w:r>
      <w:proofErr w:type="gramStart"/>
      <w:r w:rsidRPr="00DC1FB7">
        <w:rPr>
          <w:color w:val="000000"/>
        </w:rPr>
        <w:t>a</w:t>
      </w:r>
      <w:proofErr w:type="gramEnd"/>
      <w:r w:rsidRPr="00DC1FB7">
        <w:rPr>
          <w:color w:val="000000"/>
        </w:rPr>
        <w:t xml:space="preserve"> application running on the Android platform. A typical Android application is designed for a smart-phone or a tablet PC running on the Android OS. </w:t>
      </w:r>
      <w:proofErr w:type="gramStart"/>
      <w:r w:rsidRPr="00DC1FB7">
        <w:rPr>
          <w:color w:val="000000"/>
        </w:rPr>
        <w:t>Because the Android platform is built for mobile devices.</w:t>
      </w:r>
      <w:proofErr w:type="gramEnd"/>
      <w:r w:rsidRPr="00DC1FB7">
        <w:rPr>
          <w:color w:val="000000"/>
        </w:rPr>
        <w:t xml:space="preserve"> </w:t>
      </w:r>
      <w:proofErr w:type="gramStart"/>
      <w:r w:rsidRPr="00DC1FB7">
        <w:rPr>
          <w:color w:val="000000"/>
        </w:rPr>
        <w:t>Developing an android application to display the input string.</w:t>
      </w:r>
      <w:proofErr w:type="gramEnd"/>
    </w:p>
    <w:p w:rsidR="00DC1FB7" w:rsidRPr="00DC1FB7" w:rsidRDefault="00DC1FB7" w:rsidP="00DC1FB7">
      <w:pPr>
        <w:widowControl w:val="0"/>
        <w:overflowPunct w:val="0"/>
        <w:autoSpaceDE w:val="0"/>
        <w:autoSpaceDN w:val="0"/>
        <w:adjustRightInd w:val="0"/>
        <w:jc w:val="both"/>
      </w:pPr>
    </w:p>
    <w:p w:rsidR="00A81E3B" w:rsidRPr="00DC1FB7" w:rsidRDefault="00A81E3B" w:rsidP="00DC1FB7">
      <w:pPr>
        <w:widowControl w:val="0"/>
        <w:autoSpaceDE w:val="0"/>
        <w:autoSpaceDN w:val="0"/>
        <w:adjustRightInd w:val="0"/>
      </w:pPr>
      <w:proofErr w:type="gramStart"/>
      <w:r w:rsidRPr="00DC1FB7">
        <w:rPr>
          <w:color w:val="000000"/>
        </w:rPr>
        <w:t>Parse :</w:t>
      </w:r>
      <w:proofErr w:type="gramEnd"/>
    </w:p>
    <w:p w:rsidR="00A81E3B" w:rsidRPr="00DC1FB7" w:rsidRDefault="00A81E3B" w:rsidP="00A81E3B">
      <w:pPr>
        <w:widowControl w:val="0"/>
        <w:overflowPunct w:val="0"/>
        <w:autoSpaceDE w:val="0"/>
        <w:autoSpaceDN w:val="0"/>
        <w:adjustRightInd w:val="0"/>
        <w:spacing w:line="269" w:lineRule="auto"/>
        <w:jc w:val="both"/>
      </w:pPr>
      <w:r w:rsidRPr="00DC1FB7">
        <w:rPr>
          <w:color w:val="000000"/>
        </w:rPr>
        <w:t xml:space="preserve">Parse is a cloud application platform that enables users to add a scalable and powerful back-end to launch a full-featured application. A parser is a software component that takes input data </w:t>
      </w:r>
      <w:r w:rsidRPr="00DC1FB7">
        <w:rPr>
          <w:color w:val="000000"/>
        </w:rPr>
        <w:lastRenderedPageBreak/>
        <w:t xml:space="preserve">(frequently text) and builds a data structure. An application that we have developed will take </w:t>
      </w:r>
      <w:proofErr w:type="gramStart"/>
      <w:r w:rsidRPr="00DC1FB7">
        <w:rPr>
          <w:color w:val="000000"/>
        </w:rPr>
        <w:t>a</w:t>
      </w:r>
      <w:proofErr w:type="gramEnd"/>
      <w:r w:rsidRPr="00DC1FB7">
        <w:rPr>
          <w:color w:val="000000"/>
        </w:rPr>
        <w:t xml:space="preserve"> input string from user and store the input string or build the data structure on parse cloud.</w:t>
      </w:r>
    </w:p>
    <w:p w:rsidR="00A81E3B" w:rsidRPr="00DC1FB7" w:rsidRDefault="00A81E3B" w:rsidP="00A81E3B">
      <w:pPr>
        <w:widowControl w:val="0"/>
        <w:autoSpaceDE w:val="0"/>
        <w:autoSpaceDN w:val="0"/>
        <w:adjustRightInd w:val="0"/>
        <w:spacing w:line="342" w:lineRule="exact"/>
      </w:pPr>
    </w:p>
    <w:p w:rsidR="00A81E3B" w:rsidRPr="00DC1FB7" w:rsidRDefault="00A81E3B" w:rsidP="00DC1FB7">
      <w:pPr>
        <w:widowControl w:val="0"/>
        <w:autoSpaceDE w:val="0"/>
        <w:autoSpaceDN w:val="0"/>
        <w:adjustRightInd w:val="0"/>
      </w:pPr>
      <w:r w:rsidRPr="00DC1FB7">
        <w:rPr>
          <w:color w:val="000000"/>
        </w:rPr>
        <w:t>PHP:</w:t>
      </w:r>
    </w:p>
    <w:p w:rsidR="00A81E3B" w:rsidRPr="00DC1FB7" w:rsidRDefault="00A81E3B" w:rsidP="00A81E3B">
      <w:pPr>
        <w:widowControl w:val="0"/>
        <w:overflowPunct w:val="0"/>
        <w:autoSpaceDE w:val="0"/>
        <w:autoSpaceDN w:val="0"/>
        <w:adjustRightInd w:val="0"/>
        <w:spacing w:line="246" w:lineRule="auto"/>
        <w:jc w:val="both"/>
      </w:pPr>
      <w:r w:rsidRPr="00DC1FB7">
        <w:rPr>
          <w:color w:val="000000"/>
        </w:rPr>
        <w:t xml:space="preserve">PHP is a server-side scripting language designed for web development but also used as a general-purpose programming language.PHP code can be simply mixed with HTML code, or it can be used in combination with various </w:t>
      </w:r>
      <w:proofErr w:type="spellStart"/>
      <w:r w:rsidRPr="00DC1FB7">
        <w:rPr>
          <w:color w:val="000000"/>
        </w:rPr>
        <w:t>templating</w:t>
      </w:r>
      <w:proofErr w:type="spellEnd"/>
      <w:r w:rsidRPr="00DC1FB7">
        <w:rPr>
          <w:color w:val="000000"/>
        </w:rPr>
        <w:t xml:space="preserve"> engines and web frameworks. PHP code is usually processed by a PHP interpreter, which is usually implemented as a web server's native module or a Common Gateway Interface (CGI) executable. After the PHP code is interpreted and executed, the web server sends the resulting output to its client, usually in the form of a part of the generated web page; for example, PHP code can generate a web page's HTML code, an image, or some other data.</w:t>
      </w:r>
    </w:p>
    <w:p w:rsidR="00A81E3B" w:rsidRPr="00DC1FB7" w:rsidRDefault="00A81E3B" w:rsidP="00A81E3B">
      <w:pPr>
        <w:widowControl w:val="0"/>
        <w:autoSpaceDE w:val="0"/>
        <w:autoSpaceDN w:val="0"/>
        <w:adjustRightInd w:val="0"/>
        <w:spacing w:line="231" w:lineRule="exact"/>
      </w:pPr>
    </w:p>
    <w:p w:rsidR="00A81E3B" w:rsidRPr="00DC1FB7" w:rsidRDefault="00A81E3B" w:rsidP="001A7034">
      <w:pPr>
        <w:widowControl w:val="0"/>
        <w:autoSpaceDE w:val="0"/>
        <w:autoSpaceDN w:val="0"/>
        <w:adjustRightInd w:val="0"/>
        <w:spacing w:line="239" w:lineRule="auto"/>
      </w:pPr>
      <w:r w:rsidRPr="00DC1FB7">
        <w:rPr>
          <w:color w:val="000000"/>
        </w:rPr>
        <w:t>Procedure</w:t>
      </w:r>
    </w:p>
    <w:p w:rsidR="00A81E3B" w:rsidRPr="00DC1FB7" w:rsidRDefault="00A81E3B" w:rsidP="00A81E3B">
      <w:pPr>
        <w:widowControl w:val="0"/>
        <w:numPr>
          <w:ilvl w:val="0"/>
          <w:numId w:val="19"/>
        </w:numPr>
        <w:tabs>
          <w:tab w:val="clear" w:pos="720"/>
          <w:tab w:val="num" w:pos="580"/>
        </w:tabs>
        <w:suppressAutoHyphens w:val="0"/>
        <w:overflowPunct w:val="0"/>
        <w:autoSpaceDE w:val="0"/>
        <w:autoSpaceDN w:val="0"/>
        <w:adjustRightInd w:val="0"/>
        <w:ind w:left="580" w:hanging="300"/>
        <w:jc w:val="both"/>
        <w:rPr>
          <w:color w:val="000000"/>
        </w:rPr>
      </w:pPr>
      <w:r w:rsidRPr="00DC1FB7">
        <w:rPr>
          <w:color w:val="000000"/>
        </w:rPr>
        <w:t xml:space="preserve">Build an android application using android studio. </w:t>
      </w:r>
    </w:p>
    <w:p w:rsidR="00A81E3B" w:rsidRPr="00DC1FB7" w:rsidRDefault="00A81E3B" w:rsidP="00A81E3B">
      <w:pPr>
        <w:widowControl w:val="0"/>
        <w:autoSpaceDE w:val="0"/>
        <w:autoSpaceDN w:val="0"/>
        <w:adjustRightInd w:val="0"/>
        <w:spacing w:line="250" w:lineRule="exact"/>
        <w:rPr>
          <w:color w:val="000000"/>
        </w:rPr>
      </w:pPr>
    </w:p>
    <w:p w:rsidR="000039B0" w:rsidRPr="00DC1FB7" w:rsidRDefault="00A81E3B" w:rsidP="001A7034">
      <w:pPr>
        <w:widowControl w:val="0"/>
        <w:numPr>
          <w:ilvl w:val="0"/>
          <w:numId w:val="19"/>
        </w:numPr>
        <w:tabs>
          <w:tab w:val="clear" w:pos="720"/>
          <w:tab w:val="num" w:pos="570"/>
        </w:tabs>
        <w:suppressAutoHyphens w:val="0"/>
        <w:overflowPunct w:val="0"/>
        <w:autoSpaceDE w:val="0"/>
        <w:autoSpaceDN w:val="0"/>
        <w:adjustRightInd w:val="0"/>
        <w:spacing w:line="239" w:lineRule="auto"/>
        <w:ind w:left="1080" w:right="5200" w:hanging="800"/>
        <w:jc w:val="both"/>
        <w:rPr>
          <w:color w:val="000000"/>
        </w:rPr>
      </w:pPr>
      <w:r w:rsidRPr="00DC1FB7">
        <w:rPr>
          <w:color w:val="000000"/>
        </w:rPr>
        <w:t xml:space="preserve">Start </w:t>
      </w:r>
      <w:proofErr w:type="gramStart"/>
      <w:r w:rsidRPr="00DC1FB7">
        <w:rPr>
          <w:color w:val="000000"/>
        </w:rPr>
        <w:t>an</w:t>
      </w:r>
      <w:proofErr w:type="gramEnd"/>
      <w:r w:rsidRPr="00DC1FB7">
        <w:rPr>
          <w:color w:val="000000"/>
        </w:rPr>
        <w:t xml:space="preserve"> </w:t>
      </w:r>
      <w:proofErr w:type="spellStart"/>
      <w:r w:rsidRPr="00DC1FB7">
        <w:rPr>
          <w:color w:val="000000"/>
        </w:rPr>
        <w:t>xamp</w:t>
      </w:r>
      <w:proofErr w:type="spellEnd"/>
      <w:r w:rsidRPr="00DC1FB7">
        <w:rPr>
          <w:color w:val="000000"/>
        </w:rPr>
        <w:t xml:space="preserve"> server and its services. </w:t>
      </w:r>
      <w:proofErr w:type="spellStart"/>
      <w:r w:rsidRPr="00DC1FB7">
        <w:rPr>
          <w:color w:val="000000"/>
        </w:rPr>
        <w:t>Localhost</w:t>
      </w:r>
      <w:proofErr w:type="spellEnd"/>
      <w:r w:rsidRPr="00DC1FB7">
        <w:rPr>
          <w:color w:val="000000"/>
        </w:rPr>
        <w:t>/</w:t>
      </w:r>
      <w:proofErr w:type="spellStart"/>
      <w:r w:rsidRPr="00DC1FB7">
        <w:rPr>
          <w:color w:val="000000"/>
        </w:rPr>
        <w:t>adrot</w:t>
      </w:r>
      <w:proofErr w:type="spellEnd"/>
      <w:r w:rsidRPr="00DC1FB7">
        <w:rPr>
          <w:color w:val="000000"/>
        </w:rPr>
        <w:t xml:space="preserve">/fetchAD.php </w:t>
      </w:r>
    </w:p>
    <w:p w:rsidR="001A7034" w:rsidRPr="00DC1FB7" w:rsidRDefault="001A7034" w:rsidP="001A7034">
      <w:pPr>
        <w:widowControl w:val="0"/>
        <w:suppressAutoHyphens w:val="0"/>
        <w:overflowPunct w:val="0"/>
        <w:autoSpaceDE w:val="0"/>
        <w:autoSpaceDN w:val="0"/>
        <w:adjustRightInd w:val="0"/>
        <w:spacing w:line="239" w:lineRule="auto"/>
        <w:ind w:right="5200"/>
        <w:jc w:val="both"/>
        <w:rPr>
          <w:color w:val="000000"/>
        </w:rPr>
      </w:pPr>
    </w:p>
    <w:p w:rsidR="002C3EB3" w:rsidRDefault="008C01C6" w:rsidP="002C3EB3">
      <w:pPr>
        <w:pStyle w:val="ListParagraph"/>
        <w:widowControl w:val="0"/>
        <w:numPr>
          <w:ilvl w:val="0"/>
          <w:numId w:val="20"/>
        </w:numPr>
        <w:tabs>
          <w:tab w:val="left" w:pos="0"/>
        </w:tabs>
        <w:spacing w:after="0"/>
        <w:ind w:hanging="1350"/>
        <w:jc w:val="both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2C3EB3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Conclusion </w:t>
      </w:r>
    </w:p>
    <w:p w:rsidR="00A81E3B" w:rsidRPr="002C3EB3" w:rsidRDefault="00A81E3B" w:rsidP="002C3EB3">
      <w:pPr>
        <w:pStyle w:val="ListParagraph"/>
        <w:widowControl w:val="0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2C3EB3">
        <w:rPr>
          <w:rFonts w:ascii="Times New Roman" w:hAnsi="Times New Roman" w:cs="Times New Roman"/>
          <w:color w:val="000000"/>
          <w:sz w:val="24"/>
          <w:szCs w:val="24"/>
        </w:rPr>
        <w:t>In this way we have studied and implemented rolling display program of news display on Computer. Display the input strings are supplied by the mobile phone.</w:t>
      </w:r>
    </w:p>
    <w:p w:rsidR="008C01C6" w:rsidRDefault="008C01C6" w:rsidP="002C3EB3">
      <w:pPr>
        <w:pStyle w:val="Normal1"/>
        <w:spacing w:after="0" w:line="100" w:lineRule="atLeast"/>
        <w:ind w:left="360"/>
        <w:jc w:val="both"/>
      </w:pPr>
    </w:p>
    <w:sectPr w:rsidR="008C01C6" w:rsidSect="002C3EB3">
      <w:footerReference w:type="default" r:id="rId9"/>
      <w:pgSz w:w="12240" w:h="15840"/>
      <w:pgMar w:top="993" w:right="1440" w:bottom="1135" w:left="1440" w:header="720" w:footer="720" w:gutter="0"/>
      <w:pgBorders>
        <w:top w:val="double" w:sz="4" w:space="25" w:color="auto"/>
        <w:left w:val="double" w:sz="4" w:space="31" w:color="auto"/>
        <w:bottom w:val="double" w:sz="4" w:space="12" w:color="auto"/>
        <w:right w:val="doub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B69" w:rsidRDefault="00085B69">
      <w:r>
        <w:separator/>
      </w:r>
    </w:p>
  </w:endnote>
  <w:endnote w:type="continuationSeparator" w:id="0">
    <w:p w:rsidR="00085B69" w:rsidRDefault="00085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default"/>
    <w:sig w:usb0="00000000" w:usb1="00000000" w:usb2="00000000" w:usb3="00000000" w:csb0="00000000" w:csb1="00000000"/>
  </w:font>
  <w:font w:name="WenQuanYi Zen Hei Sharp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MS Mincho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 Mono">
    <w:altName w:val="Arial"/>
    <w:charset w:val="00"/>
    <w:family w:val="modern"/>
    <w:pitch w:val="default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EB3" w:rsidRDefault="002C3E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 w:cs="Cambria"/>
      </w:rPr>
      <w:t>P</w:t>
    </w:r>
    <w:proofErr w:type="gramStart"/>
    <w:r>
      <w:rPr>
        <w:rFonts w:ascii="Cambria" w:hAnsi="Cambria" w:cs="Cambria"/>
      </w:rPr>
      <w:t>:F</w:t>
    </w:r>
    <w:proofErr w:type="gramEnd"/>
    <w:r>
      <w:rPr>
        <w:rFonts w:ascii="Cambria" w:hAnsi="Cambria" w:cs="Cambria"/>
      </w:rPr>
      <w:t>–LTL–UG/03/R1</w:t>
    </w:r>
    <w:r>
      <w:rPr>
        <w:rFonts w:asciiTheme="majorHAnsi" w:hAnsiTheme="majorHAnsi"/>
      </w:rPr>
      <w:ptab w:relativeTo="margin" w:alignment="right" w:leader="none"/>
    </w:r>
  </w:p>
  <w:p w:rsidR="000039B0" w:rsidRDefault="00003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B69" w:rsidRDefault="00085B69">
      <w:r>
        <w:separator/>
      </w:r>
    </w:p>
  </w:footnote>
  <w:footnote w:type="continuationSeparator" w:id="0">
    <w:p w:rsidR="00085B69" w:rsidRDefault="00085B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>
    <w:nsid w:val="00000007"/>
    <w:multiLevelType w:val="singleLevel"/>
    <w:tmpl w:val="00000007"/>
    <w:name w:val="WW8Num3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4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</w:abstractNum>
  <w:abstractNum w:abstractNumId="9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1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BEA18C0"/>
    <w:multiLevelType w:val="hybridMultilevel"/>
    <w:tmpl w:val="800CC0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3376DE"/>
    <w:multiLevelType w:val="hybridMultilevel"/>
    <w:tmpl w:val="DEE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B6115C"/>
    <w:multiLevelType w:val="hybridMultilevel"/>
    <w:tmpl w:val="4FBA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83791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9741E71"/>
    <w:multiLevelType w:val="hybridMultilevel"/>
    <w:tmpl w:val="1FAEA678"/>
    <w:lvl w:ilvl="0" w:tplc="000000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5"/>
  </w:num>
  <w:num w:numId="12">
    <w:abstractNumId w:val="9"/>
  </w:num>
  <w:num w:numId="13">
    <w:abstractNumId w:val="16"/>
  </w:num>
  <w:num w:numId="14">
    <w:abstractNumId w:val="10"/>
  </w:num>
  <w:num w:numId="15">
    <w:abstractNumId w:val="11"/>
  </w:num>
  <w:num w:numId="16">
    <w:abstractNumId w:val="18"/>
  </w:num>
  <w:num w:numId="17">
    <w:abstractNumId w:val="17"/>
  </w:num>
  <w:num w:numId="18">
    <w:abstractNumId w:val="13"/>
  </w:num>
  <w:num w:numId="19">
    <w:abstractNumId w:val="1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614"/>
    <w:rsid w:val="000039B0"/>
    <w:rsid w:val="000226DE"/>
    <w:rsid w:val="00023614"/>
    <w:rsid w:val="00085B69"/>
    <w:rsid w:val="000F470D"/>
    <w:rsid w:val="001A7034"/>
    <w:rsid w:val="002C3EB3"/>
    <w:rsid w:val="00483695"/>
    <w:rsid w:val="00507355"/>
    <w:rsid w:val="006A24F3"/>
    <w:rsid w:val="007033BC"/>
    <w:rsid w:val="00764D1D"/>
    <w:rsid w:val="00793BD7"/>
    <w:rsid w:val="008C01C6"/>
    <w:rsid w:val="00982CB2"/>
    <w:rsid w:val="00A62B32"/>
    <w:rsid w:val="00A81E3B"/>
    <w:rsid w:val="00BF5652"/>
    <w:rsid w:val="00C02929"/>
    <w:rsid w:val="00CB6702"/>
    <w:rsid w:val="00D24BFC"/>
    <w:rsid w:val="00D52B5F"/>
    <w:rsid w:val="00DC1FB7"/>
    <w:rsid w:val="00FB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B0"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0039B0"/>
    <w:pPr>
      <w:keepNext/>
      <w:tabs>
        <w:tab w:val="left" w:pos="0"/>
        <w:tab w:val="num" w:pos="576"/>
      </w:tabs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039B0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039B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039B0"/>
    <w:pPr>
      <w:tabs>
        <w:tab w:val="num" w:pos="1008"/>
      </w:tabs>
      <w:spacing w:before="240" w:after="60"/>
      <w:ind w:left="1008" w:hanging="1008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039B0"/>
    <w:rPr>
      <w:rFonts w:ascii="Symbol" w:hAnsi="Symbol" w:cs="Symbol"/>
    </w:rPr>
  </w:style>
  <w:style w:type="character" w:customStyle="1" w:styleId="WW8Num2z0">
    <w:name w:val="WW8Num2z0"/>
    <w:rsid w:val="000039B0"/>
    <w:rPr>
      <w:rFonts w:ascii="Symbol" w:hAnsi="Symbol" w:cs="Symbol"/>
    </w:rPr>
  </w:style>
  <w:style w:type="character" w:customStyle="1" w:styleId="WW8Num2z1">
    <w:name w:val="WW8Num2z1"/>
    <w:rsid w:val="000039B0"/>
    <w:rPr>
      <w:rFonts w:ascii="Courier New" w:hAnsi="Courier New" w:cs="Courier New"/>
    </w:rPr>
  </w:style>
  <w:style w:type="character" w:customStyle="1" w:styleId="WW8Num2z2">
    <w:name w:val="WW8Num2z2"/>
    <w:rsid w:val="000039B0"/>
    <w:rPr>
      <w:rFonts w:ascii="Wingdings" w:hAnsi="Wingdings" w:cs="Wingdings"/>
    </w:rPr>
  </w:style>
  <w:style w:type="character" w:customStyle="1" w:styleId="WW8Num3z0">
    <w:name w:val="WW8Num3z0"/>
    <w:rsid w:val="000039B0"/>
    <w:rPr>
      <w:rFonts w:ascii="Symbol" w:hAnsi="Symbol" w:cs="Symbol"/>
      <w:b/>
    </w:rPr>
  </w:style>
  <w:style w:type="character" w:customStyle="1" w:styleId="WW8Num4z0">
    <w:name w:val="WW8Num4z0"/>
    <w:rsid w:val="000039B0"/>
    <w:rPr>
      <w:rFonts w:ascii="Symbol" w:hAnsi="Symbol" w:cs="Symbol"/>
    </w:rPr>
  </w:style>
  <w:style w:type="character" w:customStyle="1" w:styleId="WW8Num4z1">
    <w:name w:val="WW8Num4z1"/>
    <w:rsid w:val="000039B0"/>
    <w:rPr>
      <w:rFonts w:ascii="Courier New" w:hAnsi="Courier New" w:cs="Courier New"/>
    </w:rPr>
  </w:style>
  <w:style w:type="character" w:customStyle="1" w:styleId="WW8Num4z5">
    <w:name w:val="WW8Num4z5"/>
    <w:rsid w:val="000039B0"/>
    <w:rPr>
      <w:rFonts w:ascii="Wingdings" w:hAnsi="Wingdings" w:cs="Wingdings"/>
    </w:rPr>
  </w:style>
  <w:style w:type="character" w:customStyle="1" w:styleId="WW8Num8z0">
    <w:name w:val="WW8Num8z0"/>
    <w:rsid w:val="000039B0"/>
    <w:rPr>
      <w:rFonts w:ascii="Symbol" w:hAnsi="Symbol" w:cs="Symbol"/>
    </w:rPr>
  </w:style>
  <w:style w:type="character" w:customStyle="1" w:styleId="WW8Num10z0">
    <w:name w:val="WW8Num10z0"/>
    <w:rsid w:val="000039B0"/>
    <w:rPr>
      <w:rFonts w:ascii="Symbol" w:hAnsi="Symbol" w:cs="Symbol"/>
    </w:rPr>
  </w:style>
  <w:style w:type="character" w:customStyle="1" w:styleId="WW8Num10z1">
    <w:name w:val="WW8Num10z1"/>
    <w:rsid w:val="000039B0"/>
    <w:rPr>
      <w:rFonts w:ascii="Courier New" w:hAnsi="Courier New" w:cs="Courier New"/>
    </w:rPr>
  </w:style>
  <w:style w:type="character" w:customStyle="1" w:styleId="WW8Num10z2">
    <w:name w:val="WW8Num10z2"/>
    <w:rsid w:val="000039B0"/>
    <w:rPr>
      <w:rFonts w:ascii="Wingdings" w:hAnsi="Wingdings" w:cs="Wingdings"/>
    </w:rPr>
  </w:style>
  <w:style w:type="character" w:customStyle="1" w:styleId="WW8Num12z0">
    <w:name w:val="WW8Num12z0"/>
    <w:rsid w:val="000039B0"/>
    <w:rPr>
      <w:rFonts w:ascii="Symbol" w:hAnsi="Symbol" w:cs="Symbol"/>
    </w:rPr>
  </w:style>
  <w:style w:type="character" w:customStyle="1" w:styleId="WW8Num13z1">
    <w:name w:val="WW8Num13z1"/>
    <w:rsid w:val="000039B0"/>
    <w:rPr>
      <w:rFonts w:ascii="Times New Roman" w:eastAsia="Times New Roman" w:hAnsi="Times New Roman" w:cs="Times New Roman"/>
    </w:rPr>
  </w:style>
  <w:style w:type="character" w:customStyle="1" w:styleId="WW8Num17z0">
    <w:name w:val="WW8Num17z0"/>
    <w:rsid w:val="000039B0"/>
    <w:rPr>
      <w:rFonts w:ascii="Symbol" w:hAnsi="Symbol" w:cs="Symbol"/>
    </w:rPr>
  </w:style>
  <w:style w:type="character" w:customStyle="1" w:styleId="WW8Num17z1">
    <w:name w:val="WW8Num17z1"/>
    <w:rsid w:val="000039B0"/>
    <w:rPr>
      <w:rFonts w:ascii="Courier New" w:hAnsi="Courier New" w:cs="Courier New"/>
    </w:rPr>
  </w:style>
  <w:style w:type="character" w:customStyle="1" w:styleId="WW8Num17z2">
    <w:name w:val="WW8Num17z2"/>
    <w:rsid w:val="000039B0"/>
    <w:rPr>
      <w:rFonts w:ascii="Wingdings" w:hAnsi="Wingdings" w:cs="Wingdings"/>
    </w:rPr>
  </w:style>
  <w:style w:type="character" w:customStyle="1" w:styleId="WW8Num18z0">
    <w:name w:val="WW8Num18z0"/>
    <w:rsid w:val="000039B0"/>
    <w:rPr>
      <w:rFonts w:ascii="Symbol" w:hAnsi="Symbol" w:cs="Symbol"/>
    </w:rPr>
  </w:style>
  <w:style w:type="character" w:customStyle="1" w:styleId="WW8Num18z1">
    <w:name w:val="WW8Num18z1"/>
    <w:rsid w:val="000039B0"/>
    <w:rPr>
      <w:rFonts w:ascii="Courier New" w:hAnsi="Courier New" w:cs="Courier New"/>
    </w:rPr>
  </w:style>
  <w:style w:type="character" w:customStyle="1" w:styleId="WW8Num18z2">
    <w:name w:val="WW8Num18z2"/>
    <w:rsid w:val="000039B0"/>
    <w:rPr>
      <w:rFonts w:ascii="Wingdings" w:hAnsi="Wingdings" w:cs="Wingdings"/>
    </w:rPr>
  </w:style>
  <w:style w:type="character" w:customStyle="1" w:styleId="WW8Num23z0">
    <w:name w:val="WW8Num23z0"/>
    <w:rsid w:val="000039B0"/>
    <w:rPr>
      <w:rFonts w:ascii="Wingdings" w:hAnsi="Wingdings" w:cs="Wingdings"/>
    </w:rPr>
  </w:style>
  <w:style w:type="character" w:customStyle="1" w:styleId="WW8Num23z1">
    <w:name w:val="WW8Num23z1"/>
    <w:rsid w:val="000039B0"/>
    <w:rPr>
      <w:rFonts w:ascii="Courier New" w:hAnsi="Courier New" w:cs="Courier New"/>
    </w:rPr>
  </w:style>
  <w:style w:type="character" w:customStyle="1" w:styleId="WW8Num23z3">
    <w:name w:val="WW8Num23z3"/>
    <w:rsid w:val="000039B0"/>
    <w:rPr>
      <w:rFonts w:ascii="Symbol" w:hAnsi="Symbol" w:cs="Symbol"/>
    </w:rPr>
  </w:style>
  <w:style w:type="character" w:customStyle="1" w:styleId="WW8Num32z0">
    <w:name w:val="WW8Num32z0"/>
    <w:rsid w:val="000039B0"/>
    <w:rPr>
      <w:rFonts w:ascii="Wingdings" w:hAnsi="Wingdings" w:cs="Wingdings"/>
    </w:rPr>
  </w:style>
  <w:style w:type="character" w:customStyle="1" w:styleId="WW8Num32z1">
    <w:name w:val="WW8Num32z1"/>
    <w:rsid w:val="000039B0"/>
    <w:rPr>
      <w:rFonts w:ascii="Courier New" w:hAnsi="Courier New" w:cs="Courier New"/>
    </w:rPr>
  </w:style>
  <w:style w:type="character" w:customStyle="1" w:styleId="WW8Num32z3">
    <w:name w:val="WW8Num32z3"/>
    <w:rsid w:val="000039B0"/>
    <w:rPr>
      <w:rFonts w:ascii="Symbol" w:hAnsi="Symbol" w:cs="Symbol"/>
    </w:rPr>
  </w:style>
  <w:style w:type="character" w:customStyle="1" w:styleId="WW8Num34z0">
    <w:name w:val="WW8Num34z0"/>
    <w:rsid w:val="000039B0"/>
    <w:rPr>
      <w:rFonts w:ascii="Wingdings" w:hAnsi="Wingdings" w:cs="Wingdings"/>
    </w:rPr>
  </w:style>
  <w:style w:type="character" w:customStyle="1" w:styleId="WW8Num34z1">
    <w:name w:val="WW8Num34z1"/>
    <w:rsid w:val="000039B0"/>
    <w:rPr>
      <w:rFonts w:ascii="Courier New" w:hAnsi="Courier New" w:cs="Courier New"/>
    </w:rPr>
  </w:style>
  <w:style w:type="character" w:customStyle="1" w:styleId="WW8Num34z3">
    <w:name w:val="WW8Num34z3"/>
    <w:rsid w:val="000039B0"/>
    <w:rPr>
      <w:rFonts w:ascii="Symbol" w:hAnsi="Symbol" w:cs="Symbol"/>
    </w:rPr>
  </w:style>
  <w:style w:type="character" w:customStyle="1" w:styleId="WW8Num38z0">
    <w:name w:val="WW8Num38z0"/>
    <w:rsid w:val="000039B0"/>
    <w:rPr>
      <w:rFonts w:ascii="Symbol" w:hAnsi="Symbol" w:cs="Symbol"/>
    </w:rPr>
  </w:style>
  <w:style w:type="character" w:customStyle="1" w:styleId="WW8Num38z1">
    <w:name w:val="WW8Num38z1"/>
    <w:rsid w:val="000039B0"/>
    <w:rPr>
      <w:rFonts w:ascii="Courier New" w:hAnsi="Courier New" w:cs="Courier New"/>
    </w:rPr>
  </w:style>
  <w:style w:type="character" w:customStyle="1" w:styleId="WW8Num38z2">
    <w:name w:val="WW8Num38z2"/>
    <w:rsid w:val="000039B0"/>
    <w:rPr>
      <w:rFonts w:ascii="Wingdings" w:hAnsi="Wingdings" w:cs="Wingdings"/>
    </w:rPr>
  </w:style>
  <w:style w:type="character" w:customStyle="1" w:styleId="WW8Num39z0">
    <w:name w:val="WW8Num39z0"/>
    <w:rsid w:val="000039B0"/>
    <w:rPr>
      <w:rFonts w:ascii="Symbol" w:hAnsi="Symbol" w:cs="Symbol"/>
    </w:rPr>
  </w:style>
  <w:style w:type="character" w:customStyle="1" w:styleId="WW8Num39z1">
    <w:name w:val="WW8Num39z1"/>
    <w:rsid w:val="000039B0"/>
    <w:rPr>
      <w:rFonts w:ascii="Courier New" w:hAnsi="Courier New" w:cs="Courier New"/>
    </w:rPr>
  </w:style>
  <w:style w:type="character" w:customStyle="1" w:styleId="WW8Num39z2">
    <w:name w:val="WW8Num39z2"/>
    <w:rsid w:val="000039B0"/>
    <w:rPr>
      <w:rFonts w:ascii="Wingdings" w:hAnsi="Wingdings" w:cs="Wingdings"/>
    </w:rPr>
  </w:style>
  <w:style w:type="character" w:customStyle="1" w:styleId="WW8Num42z0">
    <w:name w:val="WW8Num42z0"/>
    <w:rsid w:val="000039B0"/>
    <w:rPr>
      <w:rFonts w:ascii="Symbol" w:hAnsi="Symbol" w:cs="Symbol"/>
    </w:rPr>
  </w:style>
  <w:style w:type="character" w:customStyle="1" w:styleId="WW8Num43z0">
    <w:name w:val="WW8Num43z0"/>
    <w:rsid w:val="000039B0"/>
    <w:rPr>
      <w:rFonts w:ascii="Wingdings" w:hAnsi="Wingdings" w:cs="Wingdings"/>
    </w:rPr>
  </w:style>
  <w:style w:type="character" w:customStyle="1" w:styleId="WW8Num43z1">
    <w:name w:val="WW8Num43z1"/>
    <w:rsid w:val="000039B0"/>
    <w:rPr>
      <w:rFonts w:ascii="Courier New" w:hAnsi="Courier New" w:cs="Courier New"/>
    </w:rPr>
  </w:style>
  <w:style w:type="character" w:customStyle="1" w:styleId="WW8Num43z3">
    <w:name w:val="WW8Num43z3"/>
    <w:rsid w:val="000039B0"/>
    <w:rPr>
      <w:rFonts w:ascii="Symbol" w:hAnsi="Symbol" w:cs="Symbol"/>
    </w:rPr>
  </w:style>
  <w:style w:type="character" w:customStyle="1" w:styleId="WW8Num44z0">
    <w:name w:val="WW8Num44z0"/>
    <w:rsid w:val="000039B0"/>
    <w:rPr>
      <w:rFonts w:ascii="Courier New" w:hAnsi="Courier New" w:cs="Courier New"/>
    </w:rPr>
  </w:style>
  <w:style w:type="character" w:customStyle="1" w:styleId="WW8Num44z2">
    <w:name w:val="WW8Num44z2"/>
    <w:rsid w:val="000039B0"/>
    <w:rPr>
      <w:rFonts w:ascii="Wingdings" w:hAnsi="Wingdings" w:cs="Wingdings"/>
    </w:rPr>
  </w:style>
  <w:style w:type="character" w:customStyle="1" w:styleId="WW8Num44z3">
    <w:name w:val="WW8Num44z3"/>
    <w:rsid w:val="000039B0"/>
    <w:rPr>
      <w:rFonts w:ascii="Symbol" w:hAnsi="Symbol" w:cs="Symbol"/>
    </w:rPr>
  </w:style>
  <w:style w:type="character" w:customStyle="1" w:styleId="WW8Num46z0">
    <w:name w:val="WW8Num46z0"/>
    <w:rsid w:val="000039B0"/>
    <w:rPr>
      <w:rFonts w:ascii="Symbol" w:hAnsi="Symbol" w:cs="Symbol"/>
    </w:rPr>
  </w:style>
  <w:style w:type="character" w:customStyle="1" w:styleId="WW8Num46z1">
    <w:name w:val="WW8Num46z1"/>
    <w:rsid w:val="000039B0"/>
    <w:rPr>
      <w:rFonts w:ascii="Courier New" w:hAnsi="Courier New" w:cs="Courier New"/>
    </w:rPr>
  </w:style>
  <w:style w:type="character" w:customStyle="1" w:styleId="WW8Num46z2">
    <w:name w:val="WW8Num46z2"/>
    <w:rsid w:val="000039B0"/>
    <w:rPr>
      <w:rFonts w:ascii="Wingdings" w:hAnsi="Wingdings" w:cs="Wingdings"/>
    </w:rPr>
  </w:style>
  <w:style w:type="character" w:customStyle="1" w:styleId="WW8Num47z0">
    <w:name w:val="WW8Num47z0"/>
    <w:rsid w:val="000039B0"/>
    <w:rPr>
      <w:color w:val="auto"/>
    </w:rPr>
  </w:style>
  <w:style w:type="character" w:customStyle="1" w:styleId="WW8Num48z0">
    <w:name w:val="WW8Num48z0"/>
    <w:rsid w:val="000039B0"/>
    <w:rPr>
      <w:rFonts w:ascii="Wingdings" w:hAnsi="Wingdings" w:cs="Wingdings"/>
    </w:rPr>
  </w:style>
  <w:style w:type="character" w:customStyle="1" w:styleId="WW8Num48z1">
    <w:name w:val="WW8Num48z1"/>
    <w:rsid w:val="000039B0"/>
    <w:rPr>
      <w:rFonts w:ascii="Courier New" w:hAnsi="Courier New" w:cs="Courier New"/>
    </w:rPr>
  </w:style>
  <w:style w:type="character" w:customStyle="1" w:styleId="WW8Num48z3">
    <w:name w:val="WW8Num48z3"/>
    <w:rsid w:val="000039B0"/>
    <w:rPr>
      <w:rFonts w:ascii="Symbol" w:hAnsi="Symbol" w:cs="Symbol"/>
    </w:rPr>
  </w:style>
  <w:style w:type="character" w:customStyle="1" w:styleId="WW8Num49z0">
    <w:name w:val="WW8Num49z0"/>
    <w:rsid w:val="000039B0"/>
    <w:rPr>
      <w:rFonts w:ascii="Wingdings" w:hAnsi="Wingdings" w:cs="Wingdings"/>
    </w:rPr>
  </w:style>
  <w:style w:type="character" w:customStyle="1" w:styleId="WW8Num49z1">
    <w:name w:val="WW8Num49z1"/>
    <w:rsid w:val="000039B0"/>
    <w:rPr>
      <w:rFonts w:ascii="Courier New" w:hAnsi="Courier New" w:cs="Courier New"/>
    </w:rPr>
  </w:style>
  <w:style w:type="character" w:customStyle="1" w:styleId="WW8Num49z3">
    <w:name w:val="WW8Num49z3"/>
    <w:rsid w:val="000039B0"/>
    <w:rPr>
      <w:rFonts w:ascii="Symbol" w:hAnsi="Symbol" w:cs="Symbol"/>
    </w:rPr>
  </w:style>
  <w:style w:type="character" w:customStyle="1" w:styleId="WW8Num51z0">
    <w:name w:val="WW8Num51z0"/>
    <w:rsid w:val="000039B0"/>
    <w:rPr>
      <w:rFonts w:ascii="Symbol" w:hAnsi="Symbol" w:cs="Symbol"/>
    </w:rPr>
  </w:style>
  <w:style w:type="character" w:customStyle="1" w:styleId="WW8Num53z0">
    <w:name w:val="WW8Num53z0"/>
    <w:rsid w:val="000039B0"/>
    <w:rPr>
      <w:rFonts w:ascii="Courier New" w:hAnsi="Courier New" w:cs="Courier New"/>
    </w:rPr>
  </w:style>
  <w:style w:type="character" w:customStyle="1" w:styleId="WW8Num53z2">
    <w:name w:val="WW8Num53z2"/>
    <w:rsid w:val="000039B0"/>
    <w:rPr>
      <w:rFonts w:ascii="Wingdings" w:hAnsi="Wingdings" w:cs="Wingdings"/>
    </w:rPr>
  </w:style>
  <w:style w:type="character" w:customStyle="1" w:styleId="WW8Num53z3">
    <w:name w:val="WW8Num53z3"/>
    <w:rsid w:val="000039B0"/>
    <w:rPr>
      <w:rFonts w:ascii="Symbol" w:hAnsi="Symbol" w:cs="Symbol"/>
    </w:rPr>
  </w:style>
  <w:style w:type="character" w:customStyle="1" w:styleId="WW8Num57z0">
    <w:name w:val="WW8Num57z0"/>
    <w:rsid w:val="000039B0"/>
    <w:rPr>
      <w:rFonts w:ascii="Courier New" w:hAnsi="Courier New" w:cs="Courier New"/>
    </w:rPr>
  </w:style>
  <w:style w:type="character" w:customStyle="1" w:styleId="WW8Num57z2">
    <w:name w:val="WW8Num57z2"/>
    <w:rsid w:val="000039B0"/>
    <w:rPr>
      <w:rFonts w:ascii="Wingdings" w:hAnsi="Wingdings" w:cs="Wingdings"/>
    </w:rPr>
  </w:style>
  <w:style w:type="character" w:customStyle="1" w:styleId="WW8Num57z3">
    <w:name w:val="WW8Num57z3"/>
    <w:rsid w:val="000039B0"/>
    <w:rPr>
      <w:rFonts w:ascii="Symbol" w:hAnsi="Symbol" w:cs="Symbol"/>
    </w:rPr>
  </w:style>
  <w:style w:type="character" w:customStyle="1" w:styleId="WW8Num60z0">
    <w:name w:val="WW8Num60z0"/>
    <w:rsid w:val="000039B0"/>
    <w:rPr>
      <w:rFonts w:ascii="Symbol" w:hAnsi="Symbol" w:cs="Symbol"/>
    </w:rPr>
  </w:style>
  <w:style w:type="character" w:customStyle="1" w:styleId="WW8Num61z0">
    <w:name w:val="WW8Num61z0"/>
    <w:rsid w:val="000039B0"/>
    <w:rPr>
      <w:rFonts w:ascii="Symbol" w:hAnsi="Symbol" w:cs="Symbol"/>
    </w:rPr>
  </w:style>
  <w:style w:type="character" w:customStyle="1" w:styleId="WW8Num61z1">
    <w:name w:val="WW8Num61z1"/>
    <w:rsid w:val="000039B0"/>
    <w:rPr>
      <w:rFonts w:ascii="Courier New" w:hAnsi="Courier New" w:cs="Courier New"/>
    </w:rPr>
  </w:style>
  <w:style w:type="character" w:customStyle="1" w:styleId="WW8Num61z2">
    <w:name w:val="WW8Num61z2"/>
    <w:rsid w:val="000039B0"/>
    <w:rPr>
      <w:rFonts w:ascii="Wingdings" w:hAnsi="Wingdings" w:cs="Wingdings"/>
    </w:rPr>
  </w:style>
  <w:style w:type="character" w:customStyle="1" w:styleId="WW8Num63z0">
    <w:name w:val="WW8Num63z0"/>
    <w:rsid w:val="000039B0"/>
    <w:rPr>
      <w:rFonts w:ascii="Symbol" w:hAnsi="Symbol" w:cs="Symbol"/>
      <w:sz w:val="20"/>
    </w:rPr>
  </w:style>
  <w:style w:type="character" w:customStyle="1" w:styleId="WW8Num63z1">
    <w:name w:val="WW8Num63z1"/>
    <w:rsid w:val="000039B0"/>
    <w:rPr>
      <w:rFonts w:ascii="Courier New" w:hAnsi="Courier New" w:cs="Courier New"/>
      <w:sz w:val="20"/>
    </w:rPr>
  </w:style>
  <w:style w:type="character" w:customStyle="1" w:styleId="WW8Num63z2">
    <w:name w:val="WW8Num63z2"/>
    <w:rsid w:val="000039B0"/>
    <w:rPr>
      <w:rFonts w:ascii="Wingdings" w:hAnsi="Wingdings" w:cs="Wingdings"/>
      <w:sz w:val="20"/>
    </w:rPr>
  </w:style>
  <w:style w:type="character" w:customStyle="1" w:styleId="WW8Num64z0">
    <w:name w:val="WW8Num64z0"/>
    <w:rsid w:val="000039B0"/>
    <w:rPr>
      <w:rFonts w:ascii="Symbol" w:hAnsi="Symbol" w:cs="Symbol"/>
    </w:rPr>
  </w:style>
  <w:style w:type="character" w:customStyle="1" w:styleId="WW8Num65z0">
    <w:name w:val="WW8Num65z0"/>
    <w:rsid w:val="000039B0"/>
    <w:rPr>
      <w:rFonts w:ascii="Wingdings" w:hAnsi="Wingdings" w:cs="Wingdings"/>
    </w:rPr>
  </w:style>
  <w:style w:type="character" w:customStyle="1" w:styleId="WW8Num65z1">
    <w:name w:val="WW8Num65z1"/>
    <w:rsid w:val="000039B0"/>
    <w:rPr>
      <w:rFonts w:ascii="Courier New" w:hAnsi="Courier New" w:cs="Courier New"/>
    </w:rPr>
  </w:style>
  <w:style w:type="character" w:customStyle="1" w:styleId="WW8Num65z3">
    <w:name w:val="WW8Num65z3"/>
    <w:rsid w:val="000039B0"/>
    <w:rPr>
      <w:rFonts w:ascii="Symbol" w:hAnsi="Symbol" w:cs="Symbol"/>
    </w:rPr>
  </w:style>
  <w:style w:type="character" w:customStyle="1" w:styleId="WW8Num66z0">
    <w:name w:val="WW8Num66z0"/>
    <w:rsid w:val="000039B0"/>
    <w:rPr>
      <w:rFonts w:ascii="Symbol" w:hAnsi="Symbol" w:cs="Symbol"/>
      <w:b/>
    </w:rPr>
  </w:style>
  <w:style w:type="character" w:customStyle="1" w:styleId="WW8Num66z1">
    <w:name w:val="WW8Num66z1"/>
    <w:rsid w:val="000039B0"/>
    <w:rPr>
      <w:rFonts w:ascii="Courier New" w:hAnsi="Courier New" w:cs="Courier New"/>
    </w:rPr>
  </w:style>
  <w:style w:type="character" w:customStyle="1" w:styleId="WW8Num66z2">
    <w:name w:val="WW8Num66z2"/>
    <w:rsid w:val="000039B0"/>
    <w:rPr>
      <w:rFonts w:ascii="Wingdings" w:hAnsi="Wingdings" w:cs="Wingdings"/>
    </w:rPr>
  </w:style>
  <w:style w:type="character" w:customStyle="1" w:styleId="WW8Num66z3">
    <w:name w:val="WW8Num66z3"/>
    <w:rsid w:val="000039B0"/>
    <w:rPr>
      <w:rFonts w:ascii="Symbol" w:hAnsi="Symbol" w:cs="Symbol"/>
    </w:rPr>
  </w:style>
  <w:style w:type="character" w:customStyle="1" w:styleId="WW8Num68z0">
    <w:name w:val="WW8Num68z0"/>
    <w:rsid w:val="000039B0"/>
    <w:rPr>
      <w:rFonts w:ascii="Symbol" w:hAnsi="Symbol" w:cs="Symbol"/>
    </w:rPr>
  </w:style>
  <w:style w:type="character" w:customStyle="1" w:styleId="WW8Num69z0">
    <w:name w:val="WW8Num69z0"/>
    <w:rsid w:val="000039B0"/>
    <w:rPr>
      <w:rFonts w:ascii="Wingdings" w:hAnsi="Wingdings" w:cs="Wingdings"/>
    </w:rPr>
  </w:style>
  <w:style w:type="character" w:customStyle="1" w:styleId="WW8Num69z1">
    <w:name w:val="WW8Num69z1"/>
    <w:rsid w:val="000039B0"/>
    <w:rPr>
      <w:rFonts w:ascii="Courier New" w:hAnsi="Courier New" w:cs="Courier New"/>
    </w:rPr>
  </w:style>
  <w:style w:type="character" w:customStyle="1" w:styleId="WW8Num69z3">
    <w:name w:val="WW8Num69z3"/>
    <w:rsid w:val="000039B0"/>
    <w:rPr>
      <w:rFonts w:ascii="Symbol" w:hAnsi="Symbol" w:cs="Symbol"/>
    </w:rPr>
  </w:style>
  <w:style w:type="character" w:customStyle="1" w:styleId="Heading2Char">
    <w:name w:val="Heading 2 Char"/>
    <w:rsid w:val="000039B0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customStyle="1" w:styleId="Heading4Char">
    <w:name w:val="Heading 4 Char"/>
    <w:rsid w:val="000039B0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styleId="Hyperlink">
    <w:name w:val="Hyperlink"/>
    <w:uiPriority w:val="99"/>
    <w:rsid w:val="000039B0"/>
    <w:rPr>
      <w:color w:val="0000FF"/>
      <w:u w:val="single"/>
    </w:rPr>
  </w:style>
  <w:style w:type="character" w:styleId="HTMLCode">
    <w:name w:val="HTML Code"/>
    <w:rsid w:val="000039B0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rsid w:val="000039B0"/>
  </w:style>
  <w:style w:type="character" w:customStyle="1" w:styleId="BodyText2Char">
    <w:name w:val="Body Text 2 Char"/>
    <w:rsid w:val="000039B0"/>
    <w:rPr>
      <w:rFonts w:ascii="Calibri" w:eastAsia="Calibri" w:hAnsi="Calibri" w:cs="Times New Roman"/>
      <w:kern w:val="1"/>
    </w:rPr>
  </w:style>
  <w:style w:type="character" w:customStyle="1" w:styleId="BalloonTextChar">
    <w:name w:val="Balloon Text Char"/>
    <w:rsid w:val="000039B0"/>
    <w:rPr>
      <w:rFonts w:ascii="Tahoma" w:eastAsia="Times New Roman" w:hAnsi="Tahoma" w:cs="Times New Roman"/>
      <w:sz w:val="16"/>
      <w:szCs w:val="16"/>
      <w:lang w:eastAsia="zh-CN"/>
    </w:rPr>
  </w:style>
  <w:style w:type="character" w:customStyle="1" w:styleId="HeaderChar">
    <w:name w:val="Header Char"/>
    <w:rsid w:val="000039B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uiPriority w:val="99"/>
    <w:rsid w:val="000039B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rsid w:val="000039B0"/>
  </w:style>
  <w:style w:type="character" w:customStyle="1" w:styleId="Heading3Char">
    <w:name w:val="Heading 3 Char"/>
    <w:rsid w:val="000039B0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5Char">
    <w:name w:val="Heading 5 Char"/>
    <w:rsid w:val="000039B0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BodyTextIndentChar">
    <w:name w:val="Body Text Indent Char"/>
    <w:rsid w:val="000039B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Indent2Char">
    <w:name w:val="Body Text Indent 2 Char"/>
    <w:rsid w:val="000039B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Indent3Char">
    <w:name w:val="Body Text Indent 3 Char"/>
    <w:rsid w:val="000039B0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DateChar">
    <w:name w:val="Date Char"/>
    <w:rsid w:val="000039B0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Emphasis">
    <w:name w:val="Emphasis"/>
    <w:qFormat/>
    <w:rsid w:val="000039B0"/>
    <w:rPr>
      <w:i/>
      <w:iCs/>
    </w:rPr>
  </w:style>
  <w:style w:type="paragraph" w:customStyle="1" w:styleId="Heading">
    <w:name w:val="Heading"/>
    <w:basedOn w:val="Normal"/>
    <w:next w:val="BodyText"/>
    <w:rsid w:val="000039B0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Standard"/>
    <w:rsid w:val="000039B0"/>
    <w:pPr>
      <w:spacing w:after="120"/>
    </w:pPr>
  </w:style>
  <w:style w:type="paragraph" w:styleId="List">
    <w:name w:val="List"/>
    <w:basedOn w:val="BodyText"/>
    <w:rsid w:val="000039B0"/>
  </w:style>
  <w:style w:type="paragraph" w:styleId="Caption">
    <w:name w:val="caption"/>
    <w:basedOn w:val="Normal"/>
    <w:qFormat/>
    <w:rsid w:val="000039B0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039B0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0039B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rsid w:val="000039B0"/>
    <w:pPr>
      <w:suppressAutoHyphens w:val="0"/>
      <w:spacing w:before="280" w:after="280"/>
    </w:pPr>
  </w:style>
  <w:style w:type="paragraph" w:styleId="BodyText2">
    <w:name w:val="Body Text 2"/>
    <w:basedOn w:val="Normal"/>
    <w:rsid w:val="000039B0"/>
    <w:pPr>
      <w:suppressAutoHyphens w:val="0"/>
      <w:spacing w:after="120" w:line="480" w:lineRule="auto"/>
    </w:pPr>
    <w:rPr>
      <w:rFonts w:ascii="Calibri" w:eastAsia="Calibri" w:hAnsi="Calibri" w:cs="Calibri"/>
      <w:kern w:val="1"/>
      <w:sz w:val="20"/>
      <w:szCs w:val="20"/>
    </w:rPr>
  </w:style>
  <w:style w:type="paragraph" w:styleId="BalloonText">
    <w:name w:val="Balloon Text"/>
    <w:basedOn w:val="Normal"/>
    <w:rsid w:val="000039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039B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0039B0"/>
    <w:pPr>
      <w:tabs>
        <w:tab w:val="center" w:pos="4680"/>
        <w:tab w:val="right" w:pos="9360"/>
      </w:tabs>
    </w:pPr>
  </w:style>
  <w:style w:type="paragraph" w:customStyle="1" w:styleId="Standard">
    <w:name w:val="Standard"/>
    <w:rsid w:val="000039B0"/>
    <w:pPr>
      <w:widowControl w:val="0"/>
      <w:suppressAutoHyphens/>
      <w:textAlignment w:val="baseline"/>
    </w:pPr>
    <w:rPr>
      <w:rFonts w:ascii="Liberation Serif" w:eastAsia="WenQuanYi Zen Hei Sharp" w:hAnsi="Liberation Serif" w:cs="Lohit Devanagari"/>
      <w:kern w:val="1"/>
      <w:sz w:val="24"/>
      <w:szCs w:val="24"/>
      <w:lang w:val="en-IN" w:eastAsia="zh-CN"/>
    </w:rPr>
  </w:style>
  <w:style w:type="paragraph" w:styleId="BodyTextIndent">
    <w:name w:val="Body Text Indent"/>
    <w:basedOn w:val="Normal"/>
    <w:rsid w:val="000039B0"/>
    <w:pPr>
      <w:spacing w:after="120"/>
      <w:ind w:left="360"/>
    </w:pPr>
  </w:style>
  <w:style w:type="paragraph" w:styleId="BodyTextIndent2">
    <w:name w:val="Body Text Indent 2"/>
    <w:basedOn w:val="Normal"/>
    <w:rsid w:val="000039B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039B0"/>
    <w:pPr>
      <w:spacing w:after="120"/>
      <w:ind w:left="360"/>
    </w:pPr>
    <w:rPr>
      <w:sz w:val="16"/>
      <w:szCs w:val="16"/>
    </w:rPr>
  </w:style>
  <w:style w:type="paragraph" w:styleId="Date">
    <w:name w:val="Date"/>
    <w:basedOn w:val="Normal"/>
    <w:next w:val="Normal"/>
    <w:rsid w:val="000039B0"/>
    <w:pPr>
      <w:suppressAutoHyphens w:val="0"/>
    </w:pPr>
    <w:rPr>
      <w:rFonts w:eastAsia="SimSun"/>
    </w:rPr>
  </w:style>
  <w:style w:type="paragraph" w:customStyle="1" w:styleId="PreformattedText">
    <w:name w:val="Preformatted Text"/>
    <w:basedOn w:val="Normal"/>
    <w:rsid w:val="000039B0"/>
    <w:pPr>
      <w:widowControl w:val="0"/>
      <w:spacing w:line="100" w:lineRule="atLeast"/>
    </w:pPr>
    <w:rPr>
      <w:rFonts w:ascii="DejaVu Sans Mono" w:eastAsia="WenQuanYi Zen Hei Sharp" w:hAnsi="DejaVu Sans Mono" w:cs="Lohit Devanagari"/>
      <w:color w:val="00000A"/>
      <w:kern w:val="1"/>
      <w:sz w:val="20"/>
      <w:szCs w:val="20"/>
      <w:lang w:bidi="hi-IN"/>
    </w:rPr>
  </w:style>
  <w:style w:type="paragraph" w:customStyle="1" w:styleId="Normal1">
    <w:name w:val="Normal1"/>
    <w:rsid w:val="000039B0"/>
    <w:pPr>
      <w:widowControl w:val="0"/>
      <w:suppressAutoHyphens/>
      <w:spacing w:after="200" w:line="276" w:lineRule="auto"/>
    </w:pPr>
    <w:rPr>
      <w:rFonts w:ascii="Liberation Serif" w:eastAsia="WenQuanYi Zen Hei Sharp" w:hAnsi="Liberation Serif" w:cs="Lohit Devanagari"/>
      <w:color w:val="00000A"/>
      <w:kern w:val="1"/>
      <w:sz w:val="24"/>
      <w:szCs w:val="24"/>
      <w:lang w:eastAsia="zh-CN" w:bidi="hi-IN"/>
    </w:rPr>
  </w:style>
  <w:style w:type="paragraph" w:customStyle="1" w:styleId="WW-Default">
    <w:name w:val="WW-Default"/>
    <w:rsid w:val="000039B0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0039B0"/>
    <w:pPr>
      <w:widowControl w:val="0"/>
      <w:suppressLineNumbers/>
      <w:spacing w:line="100" w:lineRule="atLeast"/>
    </w:pPr>
    <w:rPr>
      <w:rFonts w:ascii="Liberation Serif" w:eastAsia="WenQuanYi Zen Hei Sharp" w:hAnsi="Liberation Serif" w:cs="Lohit Devanagari"/>
      <w:color w:val="00000A"/>
      <w:kern w:val="1"/>
      <w:lang w:bidi="hi-IN"/>
    </w:rPr>
  </w:style>
  <w:style w:type="paragraph" w:customStyle="1" w:styleId="TableHeading">
    <w:name w:val="Table Heading"/>
    <w:basedOn w:val="TableContents"/>
    <w:rsid w:val="000039B0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0226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publication/261150285_Proposed_Profile_Translation_based_Proactive_Adaptation_using_Context_Management_(PTPACM)_in_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Jain</dc:creator>
  <cp:lastModifiedBy>my</cp:lastModifiedBy>
  <cp:revision>35</cp:revision>
  <cp:lastPrinted>1601-01-01T00:00:00Z</cp:lastPrinted>
  <dcterms:created xsi:type="dcterms:W3CDTF">2016-08-16T12:07:00Z</dcterms:created>
  <dcterms:modified xsi:type="dcterms:W3CDTF">2016-08-31T07:58:00Z</dcterms:modified>
</cp:coreProperties>
</file>